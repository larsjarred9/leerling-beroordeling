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9944DA" w:rsidR="00C15DE9" w:rsidRDefault="00EC0B2F" w14:paraId="0CD17825" w14:textId="56D5E215">
      <w:pPr>
        <w:spacing w:line="200" w:lineRule="exact"/>
        <w:rPr>
          <w:lang w:val="nl-NL"/>
        </w:rPr>
      </w:pPr>
      <w:r w:rsidRPr="009944DA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63DD9236" wp14:editId="259372FD">
                <wp:simplePos x="0" y="0"/>
                <wp:positionH relativeFrom="column">
                  <wp:posOffset>-590550</wp:posOffset>
                </wp:positionH>
                <wp:positionV relativeFrom="paragraph">
                  <wp:posOffset>-420369</wp:posOffset>
                </wp:positionV>
                <wp:extent cx="5568315" cy="676275"/>
                <wp:effectExtent l="0" t="0" r="0" b="0"/>
                <wp:wrapNone/>
                <wp:docPr id="1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5568315" cy="676275"/>
                        </a:xfrm>
                        <a:custGeom>
                          <a:avLst/>
                          <a:gdLst>
                            <a:gd name="T0" fmla="+- 0 11153 2384"/>
                            <a:gd name="T1" fmla="*/ T0 w 8769"/>
                            <a:gd name="T2" fmla="+- 0 10717 10717"/>
                            <a:gd name="T3" fmla="*/ 10717 h 1065"/>
                            <a:gd name="T4" fmla="+- 0 10476 2384"/>
                            <a:gd name="T5" fmla="*/ T4 w 8769"/>
                            <a:gd name="T6" fmla="+- 0 10915 10717"/>
                            <a:gd name="T7" fmla="*/ 10915 h 1065"/>
                            <a:gd name="T8" fmla="+- 0 9806 2384"/>
                            <a:gd name="T9" fmla="*/ T8 w 8769"/>
                            <a:gd name="T10" fmla="+- 0 11085 10717"/>
                            <a:gd name="T11" fmla="*/ 11085 h 1065"/>
                            <a:gd name="T12" fmla="+- 0 9146 2384"/>
                            <a:gd name="T13" fmla="*/ T12 w 8769"/>
                            <a:gd name="T14" fmla="+- 0 11228 10717"/>
                            <a:gd name="T15" fmla="*/ 11228 h 1065"/>
                            <a:gd name="T16" fmla="+- 0 8497 2384"/>
                            <a:gd name="T17" fmla="*/ T16 w 8769"/>
                            <a:gd name="T18" fmla="+- 0 11347 10717"/>
                            <a:gd name="T19" fmla="*/ 11347 h 1065"/>
                            <a:gd name="T20" fmla="+- 0 7861 2384"/>
                            <a:gd name="T21" fmla="*/ T20 w 8769"/>
                            <a:gd name="T22" fmla="+- 0 11442 10717"/>
                            <a:gd name="T23" fmla="*/ 11442 h 1065"/>
                            <a:gd name="T24" fmla="+- 0 7239 2384"/>
                            <a:gd name="T25" fmla="*/ T24 w 8769"/>
                            <a:gd name="T26" fmla="+- 0 11517 10717"/>
                            <a:gd name="T27" fmla="*/ 11517 h 1065"/>
                            <a:gd name="T28" fmla="+- 0 6633 2384"/>
                            <a:gd name="T29" fmla="*/ T28 w 8769"/>
                            <a:gd name="T30" fmla="+- 0 11571 10717"/>
                            <a:gd name="T31" fmla="*/ 11571 h 1065"/>
                            <a:gd name="T32" fmla="+- 0 6044 2384"/>
                            <a:gd name="T33" fmla="*/ T32 w 8769"/>
                            <a:gd name="T34" fmla="+- 0 11608 10717"/>
                            <a:gd name="T35" fmla="*/ 11608 h 1065"/>
                            <a:gd name="T36" fmla="+- 0 5475 2384"/>
                            <a:gd name="T37" fmla="*/ T36 w 8769"/>
                            <a:gd name="T38" fmla="+- 0 11629 10717"/>
                            <a:gd name="T39" fmla="*/ 11629 h 1065"/>
                            <a:gd name="T40" fmla="+- 0 4927 2384"/>
                            <a:gd name="T41" fmla="*/ T40 w 8769"/>
                            <a:gd name="T42" fmla="+- 0 11636 10717"/>
                            <a:gd name="T43" fmla="*/ 11636 h 1065"/>
                            <a:gd name="T44" fmla="+- 0 4639 2384"/>
                            <a:gd name="T45" fmla="*/ T44 w 8769"/>
                            <a:gd name="T46" fmla="+- 0 11634 10717"/>
                            <a:gd name="T47" fmla="*/ 11634 h 1065"/>
                            <a:gd name="T48" fmla="+- 0 4359 2384"/>
                            <a:gd name="T49" fmla="*/ T48 w 8769"/>
                            <a:gd name="T50" fmla="+- 0 11629 10717"/>
                            <a:gd name="T51" fmla="*/ 11629 h 1065"/>
                            <a:gd name="T52" fmla="+- 0 4084 2384"/>
                            <a:gd name="T53" fmla="*/ T52 w 8769"/>
                            <a:gd name="T54" fmla="+- 0 11620 10717"/>
                            <a:gd name="T55" fmla="*/ 11620 h 1065"/>
                            <a:gd name="T56" fmla="+- 0 3817 2384"/>
                            <a:gd name="T57" fmla="*/ T56 w 8769"/>
                            <a:gd name="T58" fmla="+- 0 11608 10717"/>
                            <a:gd name="T59" fmla="*/ 11608 h 1065"/>
                            <a:gd name="T60" fmla="+- 0 3558 2384"/>
                            <a:gd name="T61" fmla="*/ T60 w 8769"/>
                            <a:gd name="T62" fmla="+- 0 11594 10717"/>
                            <a:gd name="T63" fmla="*/ 11594 h 1065"/>
                            <a:gd name="T64" fmla="+- 0 3306 2384"/>
                            <a:gd name="T65" fmla="*/ T64 w 8769"/>
                            <a:gd name="T66" fmla="+- 0 11577 10717"/>
                            <a:gd name="T67" fmla="*/ 11577 h 1065"/>
                            <a:gd name="T68" fmla="+- 0 3063 2384"/>
                            <a:gd name="T69" fmla="*/ T68 w 8769"/>
                            <a:gd name="T70" fmla="+- 0 11558 10717"/>
                            <a:gd name="T71" fmla="*/ 11558 h 1065"/>
                            <a:gd name="T72" fmla="+- 0 2827 2384"/>
                            <a:gd name="T73" fmla="*/ T72 w 8769"/>
                            <a:gd name="T74" fmla="+- 0 11537 10717"/>
                            <a:gd name="T75" fmla="*/ 11537 h 1065"/>
                            <a:gd name="T76" fmla="+- 0 2601 2384"/>
                            <a:gd name="T77" fmla="*/ T76 w 8769"/>
                            <a:gd name="T78" fmla="+- 0 11514 10717"/>
                            <a:gd name="T79" fmla="*/ 11514 h 1065"/>
                            <a:gd name="T80" fmla="+- 0 2384 2384"/>
                            <a:gd name="T81" fmla="*/ T80 w 8769"/>
                            <a:gd name="T82" fmla="+- 0 11491 10717"/>
                            <a:gd name="T83" fmla="*/ 11491 h 1065"/>
                            <a:gd name="T84" fmla="+- 0 2679 2384"/>
                            <a:gd name="T85" fmla="*/ T84 w 8769"/>
                            <a:gd name="T86" fmla="+- 0 11538 10717"/>
                            <a:gd name="T87" fmla="*/ 11538 h 1065"/>
                            <a:gd name="T88" fmla="+- 0 2990 2384"/>
                            <a:gd name="T89" fmla="*/ T88 w 8769"/>
                            <a:gd name="T90" fmla="+- 0 11583 10717"/>
                            <a:gd name="T91" fmla="*/ 11583 h 1065"/>
                            <a:gd name="T92" fmla="+- 0 3318 2384"/>
                            <a:gd name="T93" fmla="*/ T92 w 8769"/>
                            <a:gd name="T94" fmla="+- 0 11625 10717"/>
                            <a:gd name="T95" fmla="*/ 11625 h 1065"/>
                            <a:gd name="T96" fmla="+- 0 3661 2384"/>
                            <a:gd name="T97" fmla="*/ T96 w 8769"/>
                            <a:gd name="T98" fmla="+- 0 11663 10717"/>
                            <a:gd name="T99" fmla="*/ 11663 h 1065"/>
                            <a:gd name="T100" fmla="+- 0 4018 2384"/>
                            <a:gd name="T101" fmla="*/ T100 w 8769"/>
                            <a:gd name="T102" fmla="+- 0 11696 10717"/>
                            <a:gd name="T103" fmla="*/ 11696 h 1065"/>
                            <a:gd name="T104" fmla="+- 0 4391 2384"/>
                            <a:gd name="T105" fmla="*/ T104 w 8769"/>
                            <a:gd name="T106" fmla="+- 0 11725 10717"/>
                            <a:gd name="T107" fmla="*/ 11725 h 1065"/>
                            <a:gd name="T108" fmla="+- 0 4776 2384"/>
                            <a:gd name="T109" fmla="*/ T108 w 8769"/>
                            <a:gd name="T110" fmla="+- 0 11749 10717"/>
                            <a:gd name="T111" fmla="*/ 11749 h 1065"/>
                            <a:gd name="T112" fmla="+- 0 5175 2384"/>
                            <a:gd name="T113" fmla="*/ T112 w 8769"/>
                            <a:gd name="T114" fmla="+- 0 11766 10717"/>
                            <a:gd name="T115" fmla="*/ 11766 h 1065"/>
                            <a:gd name="T116" fmla="+- 0 5587 2384"/>
                            <a:gd name="T117" fmla="*/ T116 w 8769"/>
                            <a:gd name="T118" fmla="+- 0 11777 10717"/>
                            <a:gd name="T119" fmla="*/ 11777 h 1065"/>
                            <a:gd name="T120" fmla="+- 0 6010 2384"/>
                            <a:gd name="T121" fmla="*/ T120 w 8769"/>
                            <a:gd name="T122" fmla="+- 0 11781 10717"/>
                            <a:gd name="T123" fmla="*/ 11781 h 1065"/>
                            <a:gd name="T124" fmla="+- 0 6480 2384"/>
                            <a:gd name="T125" fmla="*/ T124 w 8769"/>
                            <a:gd name="T126" fmla="+- 0 11776 10717"/>
                            <a:gd name="T127" fmla="*/ 11776 h 1065"/>
                            <a:gd name="T128" fmla="+- 0 6962 2384"/>
                            <a:gd name="T129" fmla="*/ T128 w 8769"/>
                            <a:gd name="T130" fmla="+- 0 11761 10717"/>
                            <a:gd name="T131" fmla="*/ 11761 h 1065"/>
                            <a:gd name="T132" fmla="+- 0 7456 2384"/>
                            <a:gd name="T133" fmla="*/ T132 w 8769"/>
                            <a:gd name="T134" fmla="+- 0 11734 10717"/>
                            <a:gd name="T135" fmla="*/ 11734 h 1065"/>
                            <a:gd name="T136" fmla="+- 0 7960 2384"/>
                            <a:gd name="T137" fmla="*/ T136 w 8769"/>
                            <a:gd name="T138" fmla="+- 0 11694 10717"/>
                            <a:gd name="T139" fmla="*/ 11694 h 1065"/>
                            <a:gd name="T140" fmla="+- 0 8473 2384"/>
                            <a:gd name="T141" fmla="*/ T140 w 8769"/>
                            <a:gd name="T142" fmla="+- 0 11642 10717"/>
                            <a:gd name="T143" fmla="*/ 11642 h 1065"/>
                            <a:gd name="T144" fmla="+- 0 8995 2384"/>
                            <a:gd name="T145" fmla="*/ T144 w 8769"/>
                            <a:gd name="T146" fmla="+- 0 11576 10717"/>
                            <a:gd name="T147" fmla="*/ 11576 h 1065"/>
                            <a:gd name="T148" fmla="+- 0 9525 2384"/>
                            <a:gd name="T149" fmla="*/ T148 w 8769"/>
                            <a:gd name="T150" fmla="+- 0 11494 10717"/>
                            <a:gd name="T151" fmla="*/ 11494 h 1065"/>
                            <a:gd name="T152" fmla="+- 0 10062 2384"/>
                            <a:gd name="T153" fmla="*/ T152 w 8769"/>
                            <a:gd name="T154" fmla="+- 0 11397 10717"/>
                            <a:gd name="T155" fmla="*/ 11397 h 1065"/>
                            <a:gd name="T156" fmla="+- 0 10605 2384"/>
                            <a:gd name="T157" fmla="*/ T156 w 8769"/>
                            <a:gd name="T158" fmla="+- 0 11283 10717"/>
                            <a:gd name="T159" fmla="*/ 11283 h 1065"/>
                            <a:gd name="T160" fmla="+- 0 11153 2384"/>
                            <a:gd name="T161" fmla="*/ T160 w 8769"/>
                            <a:gd name="T162" fmla="+- 0 11152 10717"/>
                            <a:gd name="T163" fmla="*/ 11152 h 10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8769" h="1065">
                              <a:moveTo>
                                <a:pt x="8769" y="11"/>
                              </a:moveTo>
                              <a:lnTo>
                                <a:pt x="8769" y="0"/>
                              </a:lnTo>
                              <a:lnTo>
                                <a:pt x="8430" y="102"/>
                              </a:lnTo>
                              <a:lnTo>
                                <a:pt x="8092" y="198"/>
                              </a:lnTo>
                              <a:lnTo>
                                <a:pt x="7756" y="286"/>
                              </a:lnTo>
                              <a:lnTo>
                                <a:pt x="7422" y="368"/>
                              </a:lnTo>
                              <a:lnTo>
                                <a:pt x="7091" y="443"/>
                              </a:lnTo>
                              <a:lnTo>
                                <a:pt x="6762" y="511"/>
                              </a:lnTo>
                              <a:lnTo>
                                <a:pt x="6436" y="573"/>
                              </a:lnTo>
                              <a:lnTo>
                                <a:pt x="6113" y="630"/>
                              </a:lnTo>
                              <a:lnTo>
                                <a:pt x="5794" y="680"/>
                              </a:lnTo>
                              <a:lnTo>
                                <a:pt x="5477" y="725"/>
                              </a:lnTo>
                              <a:lnTo>
                                <a:pt x="5164" y="765"/>
                              </a:lnTo>
                              <a:lnTo>
                                <a:pt x="4855" y="800"/>
                              </a:lnTo>
                              <a:lnTo>
                                <a:pt x="4550" y="829"/>
                              </a:lnTo>
                              <a:lnTo>
                                <a:pt x="4249" y="854"/>
                              </a:lnTo>
                              <a:lnTo>
                                <a:pt x="3952" y="875"/>
                              </a:lnTo>
                              <a:lnTo>
                                <a:pt x="3660" y="891"/>
                              </a:lnTo>
                              <a:lnTo>
                                <a:pt x="3373" y="904"/>
                              </a:lnTo>
                              <a:lnTo>
                                <a:pt x="3091" y="912"/>
                              </a:lnTo>
                              <a:lnTo>
                                <a:pt x="2814" y="917"/>
                              </a:lnTo>
                              <a:lnTo>
                                <a:pt x="2543" y="919"/>
                              </a:lnTo>
                              <a:lnTo>
                                <a:pt x="2398" y="918"/>
                              </a:lnTo>
                              <a:lnTo>
                                <a:pt x="2255" y="917"/>
                              </a:lnTo>
                              <a:lnTo>
                                <a:pt x="2114" y="915"/>
                              </a:lnTo>
                              <a:lnTo>
                                <a:pt x="1975" y="912"/>
                              </a:lnTo>
                              <a:lnTo>
                                <a:pt x="1837" y="908"/>
                              </a:lnTo>
                              <a:lnTo>
                                <a:pt x="1700" y="903"/>
                              </a:lnTo>
                              <a:lnTo>
                                <a:pt x="1566" y="897"/>
                              </a:lnTo>
                              <a:lnTo>
                                <a:pt x="1433" y="891"/>
                              </a:lnTo>
                              <a:lnTo>
                                <a:pt x="1303" y="884"/>
                              </a:lnTo>
                              <a:lnTo>
                                <a:pt x="1174" y="877"/>
                              </a:lnTo>
                              <a:lnTo>
                                <a:pt x="1047" y="868"/>
                              </a:lnTo>
                              <a:lnTo>
                                <a:pt x="922" y="860"/>
                              </a:lnTo>
                              <a:lnTo>
                                <a:pt x="799" y="850"/>
                              </a:lnTo>
                              <a:lnTo>
                                <a:pt x="679" y="841"/>
                              </a:lnTo>
                              <a:lnTo>
                                <a:pt x="560" y="830"/>
                              </a:lnTo>
                              <a:lnTo>
                                <a:pt x="443" y="820"/>
                              </a:lnTo>
                              <a:lnTo>
                                <a:pt x="329" y="809"/>
                              </a:lnTo>
                              <a:lnTo>
                                <a:pt x="217" y="797"/>
                              </a:lnTo>
                              <a:lnTo>
                                <a:pt x="108" y="786"/>
                              </a:lnTo>
                              <a:lnTo>
                                <a:pt x="0" y="774"/>
                              </a:lnTo>
                              <a:lnTo>
                                <a:pt x="145" y="798"/>
                              </a:lnTo>
                              <a:lnTo>
                                <a:pt x="295" y="821"/>
                              </a:lnTo>
                              <a:lnTo>
                                <a:pt x="448" y="844"/>
                              </a:lnTo>
                              <a:lnTo>
                                <a:pt x="606" y="866"/>
                              </a:lnTo>
                              <a:lnTo>
                                <a:pt x="768" y="887"/>
                              </a:lnTo>
                              <a:lnTo>
                                <a:pt x="934" y="908"/>
                              </a:lnTo>
                              <a:lnTo>
                                <a:pt x="1103" y="927"/>
                              </a:lnTo>
                              <a:lnTo>
                                <a:pt x="1277" y="946"/>
                              </a:lnTo>
                              <a:lnTo>
                                <a:pt x="1454" y="963"/>
                              </a:lnTo>
                              <a:lnTo>
                                <a:pt x="1634" y="979"/>
                              </a:lnTo>
                              <a:lnTo>
                                <a:pt x="1819" y="994"/>
                              </a:lnTo>
                              <a:lnTo>
                                <a:pt x="2007" y="1008"/>
                              </a:lnTo>
                              <a:lnTo>
                                <a:pt x="2198" y="1021"/>
                              </a:lnTo>
                              <a:lnTo>
                                <a:pt x="2392" y="1032"/>
                              </a:lnTo>
                              <a:lnTo>
                                <a:pt x="2590" y="1041"/>
                              </a:lnTo>
                              <a:lnTo>
                                <a:pt x="2791" y="1049"/>
                              </a:lnTo>
                              <a:lnTo>
                                <a:pt x="2996" y="1056"/>
                              </a:lnTo>
                              <a:lnTo>
                                <a:pt x="3203" y="1060"/>
                              </a:lnTo>
                              <a:lnTo>
                                <a:pt x="3413" y="1063"/>
                              </a:lnTo>
                              <a:lnTo>
                                <a:pt x="3626" y="1064"/>
                              </a:lnTo>
                              <a:lnTo>
                                <a:pt x="3860" y="1063"/>
                              </a:lnTo>
                              <a:lnTo>
                                <a:pt x="4096" y="1059"/>
                              </a:lnTo>
                              <a:lnTo>
                                <a:pt x="4336" y="1053"/>
                              </a:lnTo>
                              <a:lnTo>
                                <a:pt x="4578" y="1044"/>
                              </a:lnTo>
                              <a:lnTo>
                                <a:pt x="4824" y="1032"/>
                              </a:lnTo>
                              <a:lnTo>
                                <a:pt x="5072" y="1017"/>
                              </a:lnTo>
                              <a:lnTo>
                                <a:pt x="5323" y="999"/>
                              </a:lnTo>
                              <a:lnTo>
                                <a:pt x="5576" y="977"/>
                              </a:lnTo>
                              <a:lnTo>
                                <a:pt x="5831" y="953"/>
                              </a:lnTo>
                              <a:lnTo>
                                <a:pt x="6089" y="925"/>
                              </a:lnTo>
                              <a:lnTo>
                                <a:pt x="6349" y="894"/>
                              </a:lnTo>
                              <a:lnTo>
                                <a:pt x="6611" y="859"/>
                              </a:lnTo>
                              <a:lnTo>
                                <a:pt x="6875" y="820"/>
                              </a:lnTo>
                              <a:lnTo>
                                <a:pt x="7141" y="777"/>
                              </a:lnTo>
                              <a:lnTo>
                                <a:pt x="7409" y="731"/>
                              </a:lnTo>
                              <a:lnTo>
                                <a:pt x="7678" y="680"/>
                              </a:lnTo>
                              <a:lnTo>
                                <a:pt x="7949" y="625"/>
                              </a:lnTo>
                              <a:lnTo>
                                <a:pt x="8221" y="566"/>
                              </a:lnTo>
                              <a:lnTo>
                                <a:pt x="8494" y="503"/>
                              </a:lnTo>
                              <a:lnTo>
                                <a:pt x="8769" y="435"/>
                              </a:lnTo>
                              <a:lnTo>
                                <a:pt x="8769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style="position:absolute;margin-left:-46.5pt;margin-top:-33.1pt;width:438.45pt;height:53.25pt;rotation:180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769,1065" o:spid="_x0000_s1026" fillcolor="#212122" stroked="f" path="m8769,11r,-11l8430,102r-338,96l7756,286r-334,82l7091,443r-329,68l6436,573r-323,57l5794,680r-317,45l5164,765r-309,35l4550,829r-301,25l3952,875r-292,16l3373,904r-282,8l2814,917r-271,2l2398,918r-143,-1l2114,915r-139,-3l1837,908r-137,-5l1566,897r-133,-6l1303,884r-129,-7l1047,868,922,860,799,850,679,841,560,830,443,820,329,809,217,797,108,786,,774r145,24l295,821r153,23l606,866r162,21l934,908r169,19l1277,946r177,17l1634,979r185,15l2007,1008r191,13l2392,1032r198,9l2791,1049r205,7l3203,1060r210,3l3626,1064r234,-1l4096,1059r240,-6l4578,1044r246,-12l5072,1017r251,-18l5576,977r255,-24l6089,925r260,-31l6611,859r264,-39l7141,777r268,-46l7678,680r271,-55l8221,566r273,-63l8769,435r,-424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" w14:anchorId="22C8268A">
                <v:path arrowok="t" o:connecttype="custom" o:connectlocs="5568315,6805295;5138420,6931025;4712970,7038975;4293870,7129780;3881755,7205345;3477895,7265670;3082925,7313295;2698115,7347585;2324100,7371080;1962785,7384415;1614805,7388860;1431925,7387590;1254125,7384415;1079500,7378700;909955,7371080;745490,7362190;585470,7351395;431165,7339330;281305,7325995;137795,7311390;0,7296785;187325,7326630;384810,7355205;593090,7381875;810895,7406005;1037590,7426960;1274445,7445375;1518920,7460615;1772285,7471410;2033905,7478395;2302510,7480935;2600960,7477760;2907030,7468235;3220720,7451090;3540760,7425690;3866515,7392670;4197985,7350760;4534535,7298690;4875530,7237095;5220335,7164705;5568315,7081520" o:connectangles="0,0,0,0,0,0,0,0,0,0,0,0,0,0,0,0,0,0,0,0,0,0,0,0,0,0,0,0,0,0,0,0,0,0,0,0,0,0,0,0,0"/>
              </v:shape>
            </w:pict>
          </mc:Fallback>
        </mc:AlternateContent>
      </w:r>
    </w:p>
    <w:p w:rsidRPr="009944DA" w:rsidR="00C15DE9" w:rsidRDefault="00C15DE9" w14:paraId="5AFAD5B8" w14:textId="3A47477B">
      <w:pPr>
        <w:spacing w:line="200" w:lineRule="exact"/>
        <w:rPr>
          <w:lang w:val="nl-NL"/>
        </w:rPr>
      </w:pPr>
    </w:p>
    <w:p w:rsidRPr="00C7617B" w:rsidR="00C7617B" w:rsidP="00C7617B" w:rsidRDefault="00C7617B" w14:paraId="7F889B3B" w14:noSpellErr="1" w14:textId="7316415C">
      <w:pPr/>
    </w:p>
    <w:p w:rsidRPr="009944DA" w:rsidR="00C15DE9" w:rsidRDefault="00C15DE9" w14:paraId="63E5C91C" w14:textId="38243777">
      <w:pPr>
        <w:spacing w:line="200" w:lineRule="exact"/>
        <w:rPr>
          <w:lang w:val="nl-NL"/>
        </w:rPr>
      </w:pPr>
    </w:p>
    <w:p w:rsidRPr="00A017DD" w:rsidR="00C15DE9" w:rsidRDefault="00C15DE9" w14:paraId="01612C24" w14:textId="390FAD14">
      <w:pPr>
        <w:spacing w:line="200" w:lineRule="exact"/>
        <w:rPr>
          <w:color w:val="FFFFFF" w:themeColor="background1"/>
          <w:lang w:val="nl-NL"/>
        </w:rPr>
      </w:pPr>
    </w:p>
    <w:p w:rsidRPr="00BB7E8B" w:rsidR="00BB7E8B" w:rsidP="00BB7E8B" w:rsidRDefault="00BB7E8B" w14:paraId="6BE17DA4" w14:textId="4CD4FD22">
      <w:pPr>
        <w:rPr>
          <w:sz w:val="24"/>
          <w:szCs w:val="24"/>
        </w:rPr>
      </w:pPr>
    </w:p>
    <w:p w:rsidRPr="001C2743" w:rsidR="001C2743" w:rsidP="001C2743" w:rsidRDefault="001C2743" w14:paraId="23388989" w14:textId="6BD302DF">
      <w:pPr>
        <w:rPr>
          <w:sz w:val="24"/>
          <w:szCs w:val="24"/>
        </w:rPr>
      </w:pPr>
    </w:p>
    <w:p w:rsidRPr="00E468A8" w:rsidR="00C15DE9" w:rsidP="00C7617B" w:rsidRDefault="00C7617B" w14:paraId="55F86CFF" w14:textId="703373F9">
      <w:pPr>
        <w:spacing w:line="800" w:lineRule="exact"/>
        <w:rPr>
          <w:rFonts w:ascii="Calibri" w:hAnsi="Calibri" w:eastAsia="Calibri" w:cs="Calibri"/>
          <w:color w:val="212122"/>
          <w:sz w:val="72"/>
          <w:szCs w:val="72"/>
          <w:lang w:val="nl-NL"/>
        </w:rPr>
      </w:pPr>
      <w:r>
        <w:rPr>
          <w:rFonts w:ascii="Calibri" w:hAnsi="Calibri" w:eastAsia="Calibri" w:cs="Calibri"/>
          <w:color w:val="212122"/>
          <w:position w:val="2"/>
          <w:sz w:val="72"/>
          <w:szCs w:val="72"/>
          <w:lang w:val="nl-NL"/>
        </w:rPr>
        <w:t>Leerlingen Beoordeling Systeem</w:t>
      </w:r>
    </w:p>
    <w:p w:rsidRPr="009944DA" w:rsidR="00C15DE9" w:rsidRDefault="00C15DE9" w14:paraId="367A60B5" w14:textId="3BE68CFC">
      <w:pPr>
        <w:spacing w:line="200" w:lineRule="exact"/>
        <w:rPr>
          <w:lang w:val="nl-NL"/>
        </w:rPr>
      </w:pPr>
    </w:p>
    <w:p w:rsidRPr="009944DA" w:rsidR="00C15DE9" w:rsidRDefault="00C15DE9" w14:paraId="0FDCD314" w14:textId="77777777">
      <w:pPr>
        <w:spacing w:line="200" w:lineRule="exact"/>
        <w:rPr>
          <w:lang w:val="nl-NL"/>
        </w:rPr>
      </w:pPr>
    </w:p>
    <w:p w:rsidR="0036243F" w:rsidP="155D111D" w:rsidRDefault="0036243F" w14:paraId="05CE9DE1" w14:textId="65CCD4FB">
      <w:pPr>
        <w:pStyle w:val="Normal"/>
        <w:spacing w:line="200" w:lineRule="exact"/>
      </w:pPr>
      <w:r w:rsidR="0036243F">
        <w:drawing>
          <wp:inline wp14:editId="2EADCDE8" wp14:anchorId="4DF60551">
            <wp:extent cx="2439988" cy="552450"/>
            <wp:effectExtent l="0" t="0" r="0" b="0"/>
            <wp:docPr id="129998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ed2f6e23b54b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988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944DA" w:rsidR="00C15DE9" w:rsidRDefault="00C15DE9" w14:paraId="2D5AA0BB" w14:textId="77777777">
      <w:pPr>
        <w:spacing w:line="200" w:lineRule="exact"/>
        <w:rPr>
          <w:lang w:val="nl-NL"/>
        </w:rPr>
      </w:pPr>
    </w:p>
    <w:p w:rsidRPr="009944DA" w:rsidR="00C15DE9" w:rsidRDefault="00C15DE9" w14:paraId="08D4F9EF" w14:textId="77777777">
      <w:pPr>
        <w:spacing w:line="200" w:lineRule="exact"/>
        <w:rPr>
          <w:lang w:val="nl-NL"/>
        </w:rPr>
      </w:pPr>
    </w:p>
    <w:p w:rsidRPr="009944DA" w:rsidR="00C15DE9" w:rsidRDefault="00C15DE9" w14:paraId="6D84EAB0" w14:textId="77777777">
      <w:pPr>
        <w:spacing w:line="200" w:lineRule="exact"/>
        <w:rPr>
          <w:lang w:val="nl-NL"/>
        </w:rPr>
      </w:pPr>
    </w:p>
    <w:p w:rsidR="00C15DE9" w:rsidP="00C7617B" w:rsidRDefault="0089785E" w14:paraId="33ED5718" w14:textId="7C575E15">
      <w:pPr>
        <w:spacing w:before="5"/>
        <w:rPr>
          <w:rFonts w:ascii="Calibri" w:hAnsi="Calibri" w:eastAsia="Calibri" w:cs="Calibri"/>
          <w:color w:val="212122"/>
          <w:w w:val="99"/>
          <w:sz w:val="28"/>
          <w:szCs w:val="28"/>
          <w:lang w:val="nl-NL"/>
        </w:rPr>
      </w:pPr>
      <w:r w:rsidRPr="00E468A8">
        <w:rPr>
          <w:rFonts w:ascii="Calibri" w:hAnsi="Calibri" w:eastAsia="Calibri" w:cs="Calibri"/>
          <w:color w:val="212122"/>
          <w:w w:val="99"/>
          <w:sz w:val="28"/>
          <w:szCs w:val="28"/>
          <w:lang w:val="nl-NL"/>
        </w:rPr>
        <w:t>OFFERTE</w:t>
      </w:r>
      <w:r w:rsidRPr="00E468A8">
        <w:rPr>
          <w:rFonts w:ascii="Calibri" w:hAnsi="Calibri" w:eastAsia="Calibri" w:cs="Calibri"/>
          <w:color w:val="212122"/>
          <w:sz w:val="28"/>
          <w:szCs w:val="28"/>
          <w:lang w:val="nl-NL"/>
        </w:rPr>
        <w:t>/</w:t>
      </w:r>
      <w:r w:rsidRPr="00E468A8" w:rsidR="006A2218">
        <w:rPr>
          <w:rFonts w:ascii="Calibri" w:hAnsi="Calibri" w:eastAsia="Calibri" w:cs="Calibri"/>
          <w:color w:val="212122"/>
          <w:w w:val="99"/>
          <w:sz w:val="28"/>
          <w:szCs w:val="28"/>
          <w:lang w:val="nl-NL"/>
        </w:rPr>
        <w:t>FACTUUR</w:t>
      </w:r>
    </w:p>
    <w:p w:rsidRPr="00C7617B" w:rsidR="00C7617B" w:rsidP="00C7617B" w:rsidRDefault="00C7617B" w14:paraId="3EC13ECB" w14:textId="555A75A3">
      <w:pPr>
        <w:spacing w:before="5"/>
        <w:rPr>
          <w:rFonts w:ascii="Calibri" w:hAnsi="Calibri" w:eastAsia="Calibri" w:cs="Calibri"/>
          <w:color w:val="212122"/>
          <w:w w:val="99"/>
          <w:sz w:val="24"/>
          <w:szCs w:val="28"/>
          <w:lang w:val="nl-NL"/>
        </w:rPr>
      </w:pPr>
      <w:r>
        <w:rPr>
          <w:rFonts w:ascii="Calibri" w:hAnsi="Calibri" w:eastAsia="Calibri" w:cs="Calibri"/>
          <w:color w:val="212122"/>
          <w:w w:val="99"/>
          <w:sz w:val="24"/>
          <w:szCs w:val="28"/>
          <w:lang w:val="nl-NL"/>
        </w:rPr>
        <w:t>Lars, Floris, Giovanni &amp; Pjotr</w:t>
      </w:r>
    </w:p>
    <w:p w:rsidRPr="009944DA" w:rsidR="00C15DE9" w:rsidRDefault="00C15DE9" w14:paraId="3332F462" w14:textId="77777777">
      <w:pPr>
        <w:spacing w:line="200" w:lineRule="exact"/>
        <w:rPr>
          <w:lang w:val="nl-NL"/>
        </w:rPr>
      </w:pPr>
    </w:p>
    <w:p w:rsidRPr="009944DA" w:rsidR="00C15DE9" w:rsidRDefault="00C15DE9" w14:paraId="44D62413" w14:textId="77777777">
      <w:pPr>
        <w:spacing w:line="200" w:lineRule="exact"/>
        <w:rPr>
          <w:lang w:val="nl-NL"/>
        </w:rPr>
      </w:pPr>
    </w:p>
    <w:p w:rsidRPr="009944DA" w:rsidR="00C15DE9" w:rsidRDefault="00C15DE9" w14:paraId="6632C9E3" w14:textId="77777777">
      <w:pPr>
        <w:spacing w:line="200" w:lineRule="exact"/>
        <w:rPr>
          <w:lang w:val="nl-NL"/>
        </w:rPr>
      </w:pPr>
    </w:p>
    <w:p w:rsidRPr="009944DA" w:rsidR="002B2F96" w:rsidP="002B2F96" w:rsidRDefault="002B2F96" w14:paraId="55CB99DC" w14:textId="77777777">
      <w:pPr>
        <w:rPr>
          <w:rFonts w:ascii="Calibri" w:hAnsi="Calibri" w:eastAsia="Calibri" w:cs="Calibri"/>
          <w:color w:val="7E7E7E"/>
          <w:w w:val="101"/>
          <w:sz w:val="18"/>
          <w:szCs w:val="18"/>
          <w:lang w:val="nl-NL"/>
        </w:rPr>
      </w:pPr>
    </w:p>
    <w:p w:rsidRPr="009944DA" w:rsidR="002B2F96" w:rsidP="002B2F96" w:rsidRDefault="002B2F96" w14:paraId="1B4EDC65" w14:textId="77777777">
      <w:pPr>
        <w:rPr>
          <w:rFonts w:ascii="Calibri" w:hAnsi="Calibri" w:eastAsia="Calibri" w:cs="Calibri"/>
          <w:color w:val="7E7E7E"/>
          <w:w w:val="101"/>
          <w:sz w:val="18"/>
          <w:szCs w:val="18"/>
          <w:lang w:val="nl-NL"/>
        </w:rPr>
      </w:pPr>
    </w:p>
    <w:p w:rsidRPr="00E468A8" w:rsidR="00E468A8" w:rsidP="00E468A8" w:rsidRDefault="00E468A8" w14:paraId="4577F343" w14:textId="66DC0A28">
      <w:pPr>
        <w:rPr>
          <w:rFonts w:ascii="Calibri" w:hAnsi="Calibri" w:eastAsia="Calibri" w:cs="Calibri"/>
          <w:sz w:val="18"/>
          <w:szCs w:val="18"/>
          <w:lang w:val="nl-NL"/>
        </w:rPr>
        <w:sectPr w:rsidRPr="00E468A8" w:rsidR="00E468A8">
          <w:footerReference w:type="even" r:id="rId8"/>
          <w:footerReference w:type="default" r:id="rId9"/>
          <w:pgSz w:w="11900" w:h="16840" w:orient="portrait"/>
          <w:pgMar w:top="1580" w:right="1680" w:bottom="280" w:left="1680" w:header="720" w:footer="720" w:gutter="0"/>
          <w:cols w:space="720"/>
        </w:sectPr>
      </w:pPr>
    </w:p>
    <w:p w:rsidRPr="009944DA" w:rsidR="00C15DE9" w:rsidP="155D111D" w:rsidRDefault="00C15DE9" w14:paraId="418EB5D4" w14:noSpellErr="1" w14:textId="019FAA1D">
      <w:pPr>
        <w:pStyle w:val="Normal"/>
        <w:spacing w:before="1" w:line="180" w:lineRule="exact"/>
        <w:rPr>
          <w:sz w:val="19"/>
          <w:szCs w:val="19"/>
          <w:lang w:val="nl-NL"/>
        </w:rPr>
      </w:pPr>
    </w:p>
    <w:p w:rsidRPr="009944DA" w:rsidR="00C15DE9" w:rsidRDefault="006A2218" w14:paraId="1AE25751" w14:textId="1D7E1D7D">
      <w:pPr>
        <w:spacing w:before="39"/>
        <w:ind w:left="5551"/>
        <w:rPr>
          <w:rFonts w:ascii="Arial" w:hAnsi="Arial" w:eastAsia="Arial" w:cs="Arial"/>
          <w:sz w:val="18"/>
          <w:szCs w:val="18"/>
          <w:lang w:val="nl-NL"/>
        </w:rPr>
      </w:pPr>
      <w:r w:rsidRPr="009944DA">
        <w:rPr>
          <w:rFonts w:ascii="Arial" w:hAnsi="Arial" w:eastAsia="Arial" w:cs="Arial"/>
          <w:w w:val="101"/>
          <w:sz w:val="18"/>
          <w:szCs w:val="18"/>
          <w:lang w:val="nl-NL"/>
        </w:rPr>
        <w:t>Offerte</w:t>
      </w:r>
      <w:r w:rsidRPr="009944DA">
        <w:rPr>
          <w:rFonts w:ascii="Arial" w:hAnsi="Arial" w:eastAsia="Arial" w:cs="Arial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w w:val="101"/>
          <w:sz w:val="18"/>
          <w:szCs w:val="18"/>
          <w:lang w:val="nl-NL"/>
        </w:rPr>
        <w:t>datum:</w:t>
      </w:r>
      <w:r w:rsidRPr="009944DA">
        <w:rPr>
          <w:rFonts w:ascii="Arial" w:hAnsi="Arial" w:eastAsia="Arial" w:cs="Arial"/>
          <w:sz w:val="18"/>
          <w:szCs w:val="18"/>
          <w:lang w:val="nl-NL"/>
        </w:rPr>
        <w:t xml:space="preserve"> </w:t>
      </w:r>
      <w:r w:rsidR="00C7617B">
        <w:rPr>
          <w:rFonts w:ascii="Arial" w:hAnsi="Arial" w:eastAsia="Arial" w:cs="Arial"/>
          <w:w w:val="101"/>
          <w:sz w:val="18"/>
          <w:szCs w:val="18"/>
          <w:lang w:val="nl-NL"/>
        </w:rPr>
        <w:t>5</w:t>
      </w:r>
      <w:r w:rsidRPr="009944DA" w:rsidR="00297AA5">
        <w:rPr>
          <w:rFonts w:ascii="Arial" w:hAnsi="Arial" w:eastAsia="Arial" w:cs="Arial"/>
          <w:w w:val="101"/>
          <w:sz w:val="18"/>
          <w:szCs w:val="18"/>
          <w:lang w:val="nl-NL"/>
        </w:rPr>
        <w:t xml:space="preserve"> </w:t>
      </w:r>
      <w:r w:rsidR="00C7617B">
        <w:rPr>
          <w:rFonts w:ascii="Arial" w:hAnsi="Arial" w:eastAsia="Arial" w:cs="Arial"/>
          <w:w w:val="101"/>
          <w:sz w:val="18"/>
          <w:szCs w:val="18"/>
          <w:lang w:val="nl-NL"/>
        </w:rPr>
        <w:t>maart</w:t>
      </w:r>
      <w:r w:rsidRPr="009944DA" w:rsidR="00297AA5">
        <w:rPr>
          <w:rFonts w:ascii="Arial" w:hAnsi="Arial" w:eastAsia="Arial" w:cs="Arial"/>
          <w:w w:val="101"/>
          <w:sz w:val="18"/>
          <w:szCs w:val="18"/>
          <w:lang w:val="nl-NL"/>
        </w:rPr>
        <w:t xml:space="preserve"> 2020</w:t>
      </w:r>
    </w:p>
    <w:p w:rsidRPr="009944DA" w:rsidR="00C15DE9" w:rsidRDefault="00C15DE9" w14:paraId="783C74F8" w14:textId="77777777">
      <w:pPr>
        <w:spacing w:before="3" w:line="100" w:lineRule="exact"/>
        <w:rPr>
          <w:sz w:val="10"/>
          <w:szCs w:val="10"/>
          <w:lang w:val="nl-NL"/>
        </w:rPr>
      </w:pPr>
    </w:p>
    <w:p w:rsidR="00C15DE9" w:rsidP="003C2694" w:rsidRDefault="003C2694" w14:paraId="4260574A" w14:textId="706EB073">
      <w:pPr>
        <w:spacing w:line="200" w:lineRule="exact"/>
        <w:ind w:firstLine="100"/>
        <w:rPr>
          <w:lang w:val="nl-NL"/>
        </w:rPr>
      </w:pPr>
      <w:r>
        <w:rPr>
          <w:lang w:val="nl-NL"/>
        </w:rPr>
        <w:t>Geachte menee</w:t>
      </w:r>
      <w:r w:rsidR="00C7617B">
        <w:rPr>
          <w:lang w:val="nl-NL"/>
        </w:rPr>
        <w:t>r Geurts</w:t>
      </w:r>
      <w:r>
        <w:rPr>
          <w:lang w:val="nl-NL"/>
        </w:rPr>
        <w:t xml:space="preserve">, </w:t>
      </w:r>
    </w:p>
    <w:p w:rsidRPr="009944DA" w:rsidR="003C2694" w:rsidRDefault="003C2694" w14:paraId="2C4D18FE" w14:textId="77777777">
      <w:pPr>
        <w:spacing w:line="200" w:lineRule="exact"/>
        <w:rPr>
          <w:lang w:val="nl-NL"/>
        </w:rPr>
      </w:pPr>
    </w:p>
    <w:p w:rsidRPr="009944DA" w:rsidR="00C15DE9" w:rsidRDefault="00C15DE9" w14:paraId="05017BD7" w14:textId="77777777">
      <w:pPr>
        <w:spacing w:line="200" w:lineRule="exact"/>
        <w:rPr>
          <w:lang w:val="nl-NL"/>
        </w:rPr>
      </w:pPr>
    </w:p>
    <w:p w:rsidRPr="009944DA" w:rsidR="00C15DE9" w:rsidRDefault="006A2218" w14:paraId="24F8A54C" w14:textId="77777777">
      <w:pPr>
        <w:ind w:left="100"/>
        <w:rPr>
          <w:rFonts w:ascii="Arial" w:hAnsi="Arial" w:eastAsia="Arial" w:cs="Arial"/>
          <w:sz w:val="18"/>
          <w:szCs w:val="18"/>
          <w:lang w:val="nl-NL"/>
        </w:rPr>
      </w:pPr>
      <w:r w:rsidRPr="009944DA">
        <w:rPr>
          <w:rFonts w:ascii="Arial" w:hAnsi="Arial" w:eastAsia="Arial" w:cs="Arial"/>
          <w:w w:val="101"/>
          <w:sz w:val="18"/>
          <w:szCs w:val="18"/>
          <w:lang w:val="nl-NL"/>
        </w:rPr>
        <w:t>In</w:t>
      </w:r>
      <w:r w:rsidRPr="009944DA">
        <w:rPr>
          <w:rFonts w:ascii="Arial" w:hAnsi="Arial" w:eastAsia="Arial" w:cs="Arial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w w:val="101"/>
          <w:sz w:val="18"/>
          <w:szCs w:val="18"/>
          <w:lang w:val="nl-NL"/>
        </w:rPr>
        <w:t>deze</w:t>
      </w:r>
      <w:r w:rsidRPr="009944DA">
        <w:rPr>
          <w:rFonts w:ascii="Arial" w:hAnsi="Arial" w:eastAsia="Arial" w:cs="Arial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w w:val="101"/>
          <w:sz w:val="18"/>
          <w:szCs w:val="18"/>
          <w:lang w:val="nl-NL"/>
        </w:rPr>
        <w:t>offerte</w:t>
      </w:r>
      <w:r w:rsidRPr="009944DA">
        <w:rPr>
          <w:rFonts w:ascii="Arial" w:hAnsi="Arial" w:eastAsia="Arial" w:cs="Arial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w w:val="101"/>
          <w:sz w:val="18"/>
          <w:szCs w:val="18"/>
          <w:lang w:val="nl-NL"/>
        </w:rPr>
        <w:t>kunnen</w:t>
      </w:r>
      <w:r w:rsidRPr="009944DA">
        <w:rPr>
          <w:rFonts w:ascii="Arial" w:hAnsi="Arial" w:eastAsia="Arial" w:cs="Arial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w w:val="101"/>
          <w:sz w:val="18"/>
          <w:szCs w:val="18"/>
          <w:lang w:val="nl-NL"/>
        </w:rPr>
        <w:t>we,</w:t>
      </w:r>
      <w:r w:rsidRPr="009944DA">
        <w:rPr>
          <w:rFonts w:ascii="Arial" w:hAnsi="Arial" w:eastAsia="Arial" w:cs="Arial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w w:val="101"/>
          <w:sz w:val="18"/>
          <w:szCs w:val="18"/>
          <w:lang w:val="nl-NL"/>
        </w:rPr>
        <w:t>na</w:t>
      </w:r>
      <w:r w:rsidRPr="009944DA">
        <w:rPr>
          <w:rFonts w:ascii="Arial" w:hAnsi="Arial" w:eastAsia="Arial" w:cs="Arial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w w:val="101"/>
          <w:sz w:val="18"/>
          <w:szCs w:val="18"/>
          <w:lang w:val="nl-NL"/>
        </w:rPr>
        <w:t>ons</w:t>
      </w:r>
      <w:r w:rsidRPr="009944DA">
        <w:rPr>
          <w:rFonts w:ascii="Arial" w:hAnsi="Arial" w:eastAsia="Arial" w:cs="Arial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w w:val="101"/>
          <w:sz w:val="18"/>
          <w:szCs w:val="18"/>
          <w:lang w:val="nl-NL"/>
        </w:rPr>
        <w:t>eerste</w:t>
      </w:r>
      <w:r w:rsidRPr="009944DA">
        <w:rPr>
          <w:rFonts w:ascii="Arial" w:hAnsi="Arial" w:eastAsia="Arial" w:cs="Arial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w w:val="101"/>
          <w:sz w:val="18"/>
          <w:szCs w:val="18"/>
          <w:lang w:val="nl-NL"/>
        </w:rPr>
        <w:t>overleg,</w:t>
      </w:r>
      <w:r w:rsidRPr="009944DA">
        <w:rPr>
          <w:rFonts w:ascii="Arial" w:hAnsi="Arial" w:eastAsia="Arial" w:cs="Arial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w w:val="101"/>
          <w:sz w:val="18"/>
          <w:szCs w:val="18"/>
          <w:lang w:val="nl-NL"/>
        </w:rPr>
        <w:t>u</w:t>
      </w:r>
      <w:r w:rsidRPr="009944DA">
        <w:rPr>
          <w:rFonts w:ascii="Arial" w:hAnsi="Arial" w:eastAsia="Arial" w:cs="Arial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w w:val="101"/>
          <w:sz w:val="18"/>
          <w:szCs w:val="18"/>
          <w:lang w:val="nl-NL"/>
        </w:rPr>
        <w:t>het</w:t>
      </w:r>
      <w:r w:rsidRPr="009944DA">
        <w:rPr>
          <w:rFonts w:ascii="Arial" w:hAnsi="Arial" w:eastAsia="Arial" w:cs="Arial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w w:val="101"/>
          <w:sz w:val="18"/>
          <w:szCs w:val="18"/>
          <w:lang w:val="nl-NL"/>
        </w:rPr>
        <w:t>volgende</w:t>
      </w:r>
      <w:r w:rsidRPr="009944DA">
        <w:rPr>
          <w:rFonts w:ascii="Arial" w:hAnsi="Arial" w:eastAsia="Arial" w:cs="Arial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w w:val="101"/>
          <w:sz w:val="18"/>
          <w:szCs w:val="18"/>
          <w:lang w:val="nl-NL"/>
        </w:rPr>
        <w:t>aanbieden:</w:t>
      </w:r>
    </w:p>
    <w:p w:rsidRPr="009944DA" w:rsidR="00C15DE9" w:rsidRDefault="00C15DE9" w14:paraId="71EA254E" w14:textId="77777777">
      <w:pPr>
        <w:spacing w:before="3" w:line="140" w:lineRule="exact"/>
        <w:rPr>
          <w:rFonts w:ascii="Arial" w:hAnsi="Arial" w:cs="Arial"/>
          <w:sz w:val="15"/>
          <w:szCs w:val="15"/>
          <w:lang w:val="nl-NL"/>
        </w:rPr>
      </w:pPr>
    </w:p>
    <w:p w:rsidRPr="009944DA" w:rsidR="00C15DE9" w:rsidRDefault="008C0C1C" w14:paraId="3EA6133A" w14:textId="6A108FB8">
      <w:pPr>
        <w:ind w:left="100"/>
        <w:rPr>
          <w:rFonts w:ascii="Arial" w:hAnsi="Arial" w:eastAsia="Arial" w:cs="Arial"/>
          <w:sz w:val="18"/>
          <w:szCs w:val="18"/>
          <w:lang w:val="nl-NL"/>
        </w:rPr>
      </w:pPr>
      <w:proofErr w:type="gramStart"/>
      <w:r w:rsidRPr="00E468A8">
        <w:rPr>
          <w:rFonts w:ascii="Arial" w:hAnsi="Arial" w:eastAsia="Arial" w:cs="Arial"/>
          <w:b/>
          <w:color w:val="212122"/>
          <w:w w:val="101"/>
          <w:sz w:val="18"/>
          <w:szCs w:val="18"/>
          <w:lang w:val="nl-NL"/>
        </w:rPr>
        <w:t>Website</w:t>
      </w:r>
      <w:r w:rsidRPr="009944DA">
        <w:rPr>
          <w:rFonts w:ascii="Arial" w:hAnsi="Arial" w:eastAsia="Arial" w:cs="Arial"/>
          <w:b/>
          <w:color w:val="6F2A91"/>
          <w:w w:val="101"/>
          <w:sz w:val="18"/>
          <w:szCs w:val="18"/>
          <w:lang w:val="nl-NL"/>
        </w:rPr>
        <w:t>:</w:t>
      </w:r>
      <w:r w:rsidRPr="009944DA">
        <w:rPr>
          <w:rFonts w:ascii="Arial" w:hAnsi="Arial" w:eastAsia="Arial" w:cs="Arial"/>
          <w:b/>
          <w:sz w:val="18"/>
          <w:szCs w:val="18"/>
          <w:lang w:val="nl-NL"/>
        </w:rPr>
        <w:t xml:space="preserve">  </w:t>
      </w:r>
      <w:r w:rsidRPr="009944DA" w:rsidR="006A2218">
        <w:rPr>
          <w:rFonts w:ascii="Arial" w:hAnsi="Arial" w:eastAsia="Arial" w:cs="Arial"/>
          <w:b/>
          <w:sz w:val="18"/>
          <w:szCs w:val="18"/>
          <w:lang w:val="nl-NL"/>
        </w:rPr>
        <w:t xml:space="preserve"> </w:t>
      </w:r>
      <w:proofErr w:type="gramEnd"/>
      <w:r w:rsidRPr="009944DA" w:rsidR="006A2218">
        <w:rPr>
          <w:rFonts w:ascii="Arial" w:hAnsi="Arial" w:eastAsia="Arial" w:cs="Arial"/>
          <w:b/>
          <w:sz w:val="18"/>
          <w:szCs w:val="18"/>
          <w:lang w:val="nl-NL"/>
        </w:rPr>
        <w:t xml:space="preserve">          </w:t>
      </w:r>
      <w:r w:rsidRPr="009944DA">
        <w:rPr>
          <w:rFonts w:ascii="Arial" w:hAnsi="Arial" w:eastAsia="Arial" w:cs="Arial"/>
          <w:b/>
          <w:sz w:val="18"/>
          <w:szCs w:val="18"/>
          <w:lang w:val="nl-NL"/>
        </w:rPr>
        <w:t xml:space="preserve"> </w:t>
      </w:r>
      <w:r w:rsidR="00C7617B">
        <w:rPr>
          <w:rFonts w:ascii="Arial" w:hAnsi="Arial" w:eastAsia="Arial" w:cs="Arial"/>
          <w:w w:val="101"/>
          <w:sz w:val="18"/>
          <w:szCs w:val="18"/>
          <w:lang w:val="nl-NL"/>
        </w:rPr>
        <w:t xml:space="preserve">Leerling Beoordeling Systeem (Teach </w:t>
      </w:r>
      <w:proofErr w:type="spellStart"/>
      <w:r w:rsidR="00C7617B">
        <w:rPr>
          <w:rFonts w:ascii="Arial" w:hAnsi="Arial" w:eastAsia="Arial" w:cs="Arial"/>
          <w:w w:val="101"/>
          <w:sz w:val="18"/>
          <w:szCs w:val="18"/>
          <w:lang w:val="nl-NL"/>
        </w:rPr>
        <w:t>Ground</w:t>
      </w:r>
      <w:proofErr w:type="spellEnd"/>
      <w:r w:rsidR="00C7617B">
        <w:rPr>
          <w:rFonts w:ascii="Arial" w:hAnsi="Arial" w:eastAsia="Arial" w:cs="Arial"/>
          <w:w w:val="101"/>
          <w:sz w:val="18"/>
          <w:szCs w:val="18"/>
          <w:lang w:val="nl-NL"/>
        </w:rPr>
        <w:t>)</w:t>
      </w:r>
    </w:p>
    <w:p w:rsidRPr="009944DA" w:rsidR="00C15DE9" w:rsidRDefault="008C0C1C" w14:paraId="043C7583" w14:textId="1094FBE3">
      <w:pPr>
        <w:spacing w:line="200" w:lineRule="exact"/>
        <w:ind w:left="100"/>
        <w:rPr>
          <w:rFonts w:ascii="Arial" w:hAnsi="Arial" w:eastAsia="Arial" w:cs="Arial"/>
          <w:sz w:val="18"/>
          <w:szCs w:val="18"/>
          <w:lang w:val="nl-NL"/>
        </w:rPr>
      </w:pPr>
      <w:proofErr w:type="gramStart"/>
      <w:r w:rsidRPr="00E468A8">
        <w:rPr>
          <w:rFonts w:ascii="Arial" w:hAnsi="Arial" w:eastAsia="Arial" w:cs="Arial"/>
          <w:b/>
          <w:color w:val="212122"/>
          <w:w w:val="101"/>
          <w:sz w:val="18"/>
          <w:szCs w:val="18"/>
          <w:lang w:val="nl-NL"/>
        </w:rPr>
        <w:t>Doelgroep</w:t>
      </w:r>
      <w:r w:rsidRPr="009944DA">
        <w:rPr>
          <w:rFonts w:ascii="Arial" w:hAnsi="Arial" w:eastAsia="Arial" w:cs="Arial"/>
          <w:b/>
          <w:color w:val="6F2A91"/>
          <w:w w:val="101"/>
          <w:sz w:val="18"/>
          <w:szCs w:val="18"/>
          <w:lang w:val="nl-NL"/>
        </w:rPr>
        <w:t>:</w:t>
      </w:r>
      <w:r w:rsidRPr="009944DA">
        <w:rPr>
          <w:rFonts w:ascii="Arial" w:hAnsi="Arial" w:eastAsia="Arial" w:cs="Arial"/>
          <w:b/>
          <w:sz w:val="18"/>
          <w:szCs w:val="18"/>
          <w:lang w:val="nl-NL"/>
        </w:rPr>
        <w:t xml:space="preserve">  </w:t>
      </w:r>
      <w:r w:rsidRPr="009944DA" w:rsidR="006A2218">
        <w:rPr>
          <w:rFonts w:ascii="Arial" w:hAnsi="Arial" w:eastAsia="Arial" w:cs="Arial"/>
          <w:b/>
          <w:sz w:val="18"/>
          <w:szCs w:val="18"/>
          <w:lang w:val="nl-NL"/>
        </w:rPr>
        <w:t xml:space="preserve"> </w:t>
      </w:r>
      <w:proofErr w:type="gramEnd"/>
      <w:r w:rsidRPr="009944DA" w:rsidR="006A2218">
        <w:rPr>
          <w:rFonts w:ascii="Arial" w:hAnsi="Arial" w:eastAsia="Arial" w:cs="Arial"/>
          <w:b/>
          <w:sz w:val="18"/>
          <w:szCs w:val="18"/>
          <w:lang w:val="nl-NL"/>
        </w:rPr>
        <w:t xml:space="preserve">      </w:t>
      </w:r>
      <w:r w:rsidRPr="009944DA">
        <w:rPr>
          <w:rFonts w:ascii="Arial" w:hAnsi="Arial" w:eastAsia="Arial" w:cs="Arial"/>
          <w:b/>
          <w:sz w:val="18"/>
          <w:szCs w:val="18"/>
          <w:lang w:val="nl-NL"/>
        </w:rPr>
        <w:t xml:space="preserve"> </w:t>
      </w:r>
      <w:r w:rsidR="00C7617B">
        <w:rPr>
          <w:rFonts w:ascii="Arial" w:hAnsi="Arial" w:eastAsia="Arial" w:cs="Arial"/>
          <w:w w:val="101"/>
          <w:sz w:val="18"/>
          <w:szCs w:val="18"/>
          <w:lang w:val="nl-NL"/>
        </w:rPr>
        <w:t>Leraren en basis school kinderen (Groep 1-4)</w:t>
      </w:r>
    </w:p>
    <w:p w:rsidRPr="009944DA" w:rsidR="00C15DE9" w:rsidRDefault="00C15DE9" w14:paraId="1E74C31C" w14:textId="77777777">
      <w:pPr>
        <w:spacing w:before="8" w:line="100" w:lineRule="exact"/>
        <w:rPr>
          <w:rFonts w:ascii="Arial" w:hAnsi="Arial" w:cs="Arial"/>
          <w:sz w:val="10"/>
          <w:szCs w:val="10"/>
          <w:lang w:val="nl-NL"/>
        </w:rPr>
      </w:pPr>
    </w:p>
    <w:p w:rsidRPr="009944DA" w:rsidR="00C15DE9" w:rsidRDefault="00C15DE9" w14:paraId="006DDC92" w14:textId="77777777">
      <w:pPr>
        <w:spacing w:line="200" w:lineRule="exact"/>
        <w:rPr>
          <w:rFonts w:ascii="Arial" w:hAnsi="Arial" w:cs="Arial"/>
          <w:lang w:val="nl-NL"/>
        </w:rPr>
      </w:pPr>
    </w:p>
    <w:p w:rsidRPr="009944DA" w:rsidR="00C15DE9" w:rsidRDefault="00C15DE9" w14:paraId="11B386E3" w14:textId="77777777">
      <w:pPr>
        <w:spacing w:line="200" w:lineRule="exact"/>
        <w:rPr>
          <w:rFonts w:ascii="Arial" w:hAnsi="Arial" w:cs="Arial"/>
          <w:lang w:val="nl-NL"/>
        </w:rPr>
      </w:pPr>
    </w:p>
    <w:p w:rsidRPr="009944DA" w:rsidR="00C15DE9" w:rsidRDefault="006A2218" w14:paraId="2F4A6EA3" w14:textId="77777777">
      <w:pPr>
        <w:ind w:left="100"/>
        <w:rPr>
          <w:rFonts w:ascii="Arial" w:hAnsi="Arial" w:eastAsia="Arial" w:cs="Arial"/>
          <w:color w:val="6F2A91"/>
          <w:sz w:val="18"/>
          <w:szCs w:val="18"/>
          <w:lang w:val="nl-NL"/>
        </w:rPr>
      </w:pPr>
      <w:r w:rsidRPr="00E468A8">
        <w:rPr>
          <w:rFonts w:ascii="Arial" w:hAnsi="Arial" w:eastAsia="Arial" w:cs="Arial"/>
          <w:b/>
          <w:color w:val="212122"/>
          <w:w w:val="101"/>
          <w:sz w:val="18"/>
          <w:szCs w:val="18"/>
          <w:lang w:val="nl-NL"/>
        </w:rPr>
        <w:t>Beschrijving</w:t>
      </w:r>
      <w:r w:rsidRPr="009944DA">
        <w:rPr>
          <w:rFonts w:ascii="Arial" w:hAnsi="Arial" w:eastAsia="Arial" w:cs="Arial"/>
          <w:b/>
          <w:color w:val="6F2A91"/>
          <w:w w:val="101"/>
          <w:sz w:val="18"/>
          <w:szCs w:val="18"/>
          <w:lang w:val="nl-NL"/>
        </w:rPr>
        <w:t>:</w:t>
      </w:r>
    </w:p>
    <w:p w:rsidRPr="009944DA" w:rsidR="00C15DE9" w:rsidRDefault="00C15DE9" w14:paraId="55831CB9" w14:textId="77777777">
      <w:pPr>
        <w:spacing w:before="2" w:line="140" w:lineRule="exact"/>
        <w:rPr>
          <w:rFonts w:ascii="Arial" w:hAnsi="Arial" w:cs="Arial"/>
          <w:sz w:val="15"/>
          <w:szCs w:val="15"/>
          <w:lang w:val="nl-NL"/>
        </w:rPr>
      </w:pPr>
    </w:p>
    <w:p w:rsidRPr="009944DA" w:rsidR="00C15DE9" w:rsidP="008C0C1C" w:rsidRDefault="00A017DD" w14:paraId="51B55715" w14:textId="299080FF">
      <w:pPr>
        <w:spacing w:line="200" w:lineRule="exact"/>
        <w:ind w:left="100" w:right="176"/>
        <w:rPr>
          <w:rFonts w:ascii="Arial" w:hAnsi="Arial" w:cs="Arial"/>
          <w:sz w:val="10"/>
          <w:szCs w:val="10"/>
          <w:lang w:val="nl-NL"/>
        </w:rPr>
      </w:pPr>
      <w:r>
        <w:rPr>
          <w:rFonts w:ascii="Arial" w:hAnsi="Arial" w:eastAsia="Arial" w:cs="Arial"/>
          <w:w w:val="101"/>
          <w:sz w:val="18"/>
          <w:szCs w:val="18"/>
          <w:lang w:val="nl-NL"/>
        </w:rPr>
        <w:t xml:space="preserve">Er </w:t>
      </w:r>
      <w:r w:rsidR="00C7617B">
        <w:rPr>
          <w:rFonts w:ascii="Arial" w:hAnsi="Arial" w:eastAsia="Arial" w:cs="Arial"/>
          <w:w w:val="101"/>
          <w:sz w:val="18"/>
          <w:szCs w:val="18"/>
          <w:lang w:val="nl-NL"/>
        </w:rPr>
        <w:t>zal een websiteapplicatie worden gebouwd waar de docent leerlingen toevoegt en deze krijgen 50 punten. Op basis van gedrag en andere redenen (kan de docent bepalen) kan de leerling plus(+) punten krijgen en min(-) punten krijgen. De docent kan verder de leerling aanpassen, de leerling verwijderen en de applicatie zal goed werken op een groot smartboard omdat het direct ook als een leaderboard dient.</w:t>
      </w:r>
    </w:p>
    <w:p w:rsidRPr="009944DA" w:rsidR="00C15DE9" w:rsidRDefault="00C15DE9" w14:paraId="34DA9D51" w14:textId="145D44B9">
      <w:pPr>
        <w:spacing w:line="200" w:lineRule="exact"/>
        <w:rPr>
          <w:rFonts w:ascii="Arial" w:hAnsi="Arial" w:cs="Arial"/>
          <w:lang w:val="nl-NL"/>
        </w:rPr>
      </w:pPr>
    </w:p>
    <w:p w:rsidRPr="009944DA" w:rsidR="00C15DE9" w:rsidRDefault="00C15DE9" w14:paraId="41D1FA5A" w14:textId="77777777">
      <w:pPr>
        <w:spacing w:line="200" w:lineRule="exact"/>
        <w:rPr>
          <w:rFonts w:ascii="Arial" w:hAnsi="Arial" w:cs="Arial"/>
          <w:lang w:val="nl-NL"/>
        </w:rPr>
      </w:pPr>
    </w:p>
    <w:p w:rsidRPr="009944DA" w:rsidR="00C15DE9" w:rsidRDefault="006A2218" w14:paraId="2F7E24F0" w14:textId="77777777">
      <w:pPr>
        <w:ind w:left="100"/>
        <w:rPr>
          <w:rFonts w:ascii="Arial" w:hAnsi="Arial" w:eastAsia="Arial" w:cs="Arial"/>
          <w:color w:val="6F2A91"/>
          <w:sz w:val="18"/>
          <w:szCs w:val="18"/>
          <w:lang w:val="nl-NL"/>
        </w:rPr>
      </w:pPr>
      <w:r w:rsidRPr="00E468A8">
        <w:rPr>
          <w:rFonts w:ascii="Arial" w:hAnsi="Arial" w:eastAsia="Arial" w:cs="Arial"/>
          <w:b/>
          <w:color w:val="212122"/>
          <w:w w:val="101"/>
          <w:sz w:val="18"/>
          <w:szCs w:val="18"/>
          <w:lang w:val="nl-NL"/>
        </w:rPr>
        <w:t>Overeengekomen</w:t>
      </w:r>
      <w:r w:rsidRPr="009944DA">
        <w:rPr>
          <w:rFonts w:ascii="Arial" w:hAnsi="Arial" w:eastAsia="Arial" w:cs="Arial"/>
          <w:b/>
          <w:color w:val="6F2A91"/>
          <w:w w:val="101"/>
          <w:sz w:val="18"/>
          <w:szCs w:val="18"/>
          <w:lang w:val="nl-NL"/>
        </w:rPr>
        <w:t>:</w:t>
      </w:r>
    </w:p>
    <w:p w:rsidRPr="009944DA" w:rsidR="00C15DE9" w:rsidRDefault="00C15DE9" w14:paraId="155BE7A7" w14:textId="77777777">
      <w:pPr>
        <w:spacing w:before="8" w:line="140" w:lineRule="exact"/>
        <w:rPr>
          <w:rFonts w:ascii="Arial" w:hAnsi="Arial" w:cs="Arial"/>
          <w:sz w:val="14"/>
          <w:szCs w:val="14"/>
          <w:lang w:val="nl-NL"/>
        </w:rPr>
      </w:pPr>
    </w:p>
    <w:p w:rsidRPr="009944DA" w:rsidR="00C15DE9" w:rsidRDefault="006A2218" w14:paraId="01D2AAB1" w14:textId="77777777">
      <w:pPr>
        <w:ind w:left="100"/>
        <w:rPr>
          <w:rFonts w:ascii="Arial" w:hAnsi="Arial" w:eastAsia="Arial" w:cs="Arial"/>
          <w:sz w:val="18"/>
          <w:szCs w:val="18"/>
          <w:lang w:val="nl-NL"/>
        </w:rPr>
      </w:pPr>
      <w:r w:rsidRPr="009944DA">
        <w:rPr>
          <w:rFonts w:ascii="Arial" w:hAnsi="Arial" w:eastAsia="Arial" w:cs="Arial"/>
          <w:w w:val="101"/>
          <w:sz w:val="18"/>
          <w:szCs w:val="18"/>
          <w:lang w:val="nl-NL"/>
        </w:rPr>
        <w:t>In</w:t>
      </w:r>
      <w:r w:rsidRPr="009944DA">
        <w:rPr>
          <w:rFonts w:ascii="Arial" w:hAnsi="Arial" w:eastAsia="Arial" w:cs="Arial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w w:val="101"/>
          <w:sz w:val="18"/>
          <w:szCs w:val="18"/>
          <w:lang w:val="nl-NL"/>
        </w:rPr>
        <w:t>het</w:t>
      </w:r>
      <w:r w:rsidRPr="009944DA">
        <w:rPr>
          <w:rFonts w:ascii="Arial" w:hAnsi="Arial" w:eastAsia="Arial" w:cs="Arial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w w:val="101"/>
          <w:sz w:val="18"/>
          <w:szCs w:val="18"/>
          <w:lang w:val="nl-NL"/>
        </w:rPr>
        <w:t>overleg</w:t>
      </w:r>
      <w:r w:rsidRPr="009944DA">
        <w:rPr>
          <w:rFonts w:ascii="Arial" w:hAnsi="Arial" w:eastAsia="Arial" w:cs="Arial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w w:val="101"/>
          <w:sz w:val="18"/>
          <w:szCs w:val="18"/>
          <w:lang w:val="nl-NL"/>
        </w:rPr>
        <w:t>zijn</w:t>
      </w:r>
      <w:r w:rsidRPr="009944DA">
        <w:rPr>
          <w:rFonts w:ascii="Arial" w:hAnsi="Arial" w:eastAsia="Arial" w:cs="Arial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w w:val="101"/>
          <w:sz w:val="18"/>
          <w:szCs w:val="18"/>
          <w:lang w:val="nl-NL"/>
        </w:rPr>
        <w:t>we</w:t>
      </w:r>
      <w:r w:rsidRPr="009944DA">
        <w:rPr>
          <w:rFonts w:ascii="Arial" w:hAnsi="Arial" w:eastAsia="Arial" w:cs="Arial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w w:val="101"/>
          <w:sz w:val="18"/>
          <w:szCs w:val="18"/>
          <w:lang w:val="nl-NL"/>
        </w:rPr>
        <w:t>de</w:t>
      </w:r>
      <w:r w:rsidRPr="009944DA">
        <w:rPr>
          <w:rFonts w:ascii="Arial" w:hAnsi="Arial" w:eastAsia="Arial" w:cs="Arial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w w:val="101"/>
          <w:sz w:val="18"/>
          <w:szCs w:val="18"/>
          <w:lang w:val="nl-NL"/>
        </w:rPr>
        <w:t>volgende</w:t>
      </w:r>
      <w:r w:rsidRPr="009944DA">
        <w:rPr>
          <w:rFonts w:ascii="Arial" w:hAnsi="Arial" w:eastAsia="Arial" w:cs="Arial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w w:val="101"/>
          <w:sz w:val="18"/>
          <w:szCs w:val="18"/>
          <w:lang w:val="nl-NL"/>
        </w:rPr>
        <w:t>zaken</w:t>
      </w:r>
      <w:r w:rsidRPr="009944DA">
        <w:rPr>
          <w:rFonts w:ascii="Arial" w:hAnsi="Arial" w:eastAsia="Arial" w:cs="Arial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w w:val="101"/>
          <w:sz w:val="18"/>
          <w:szCs w:val="18"/>
          <w:lang w:val="nl-NL"/>
        </w:rPr>
        <w:t>overeengekomen:</w:t>
      </w:r>
    </w:p>
    <w:p w:rsidRPr="009944DA" w:rsidR="00D66FBB" w:rsidP="00D66FBB" w:rsidRDefault="00D66FBB" w14:paraId="7C896523" w14:textId="77777777">
      <w:pPr>
        <w:rPr>
          <w:rFonts w:ascii="Arial" w:hAnsi="Arial" w:cs="Arial"/>
          <w:sz w:val="28"/>
          <w:szCs w:val="28"/>
          <w:lang w:val="nl-NL"/>
        </w:rPr>
      </w:pPr>
    </w:p>
    <w:p w:rsidRPr="00E30C37" w:rsidR="009C293D" w:rsidP="00A017DD" w:rsidRDefault="00E468A8" w14:paraId="14365A61" w14:textId="58C31203">
      <w:pPr>
        <w:pStyle w:val="ListParagraph"/>
        <w:numPr>
          <w:ilvl w:val="0"/>
          <w:numId w:val="3"/>
        </w:numPr>
        <w:rPr>
          <w:rFonts w:ascii="Arial" w:hAnsi="Arial" w:eastAsia="Arial" w:cs="Arial"/>
          <w:color w:val="333333"/>
          <w:w w:val="101"/>
          <w:sz w:val="18"/>
          <w:szCs w:val="18"/>
          <w:lang w:val="nl-NL"/>
        </w:rPr>
      </w:pPr>
      <w:r>
        <w:rPr>
          <w:rFonts w:ascii="Arial" w:hAnsi="Arial" w:eastAsia="Arial" w:cs="Arial"/>
          <w:color w:val="333333"/>
          <w:w w:val="101"/>
          <w:sz w:val="18"/>
          <w:szCs w:val="18"/>
          <w:lang w:val="nl-NL"/>
        </w:rPr>
        <w:t>Er zal een webapplicatie worden</w:t>
      </w:r>
      <w:r w:rsidR="00A017DD">
        <w:rPr>
          <w:rFonts w:ascii="Arial" w:hAnsi="Arial" w:eastAsia="Arial" w:cs="Arial"/>
          <w:color w:val="333333"/>
          <w:w w:val="101"/>
          <w:sz w:val="18"/>
          <w:szCs w:val="18"/>
          <w:lang w:val="nl-NL"/>
        </w:rPr>
        <w:t xml:space="preserve"> </w:t>
      </w:r>
      <w:r w:rsidR="00C7617B">
        <w:rPr>
          <w:rFonts w:ascii="Arial" w:hAnsi="Arial" w:eastAsia="Arial" w:cs="Arial"/>
          <w:color w:val="333333"/>
          <w:w w:val="101"/>
          <w:sz w:val="18"/>
          <w:szCs w:val="18"/>
          <w:lang w:val="nl-NL"/>
        </w:rPr>
        <w:t>om jonge leerlingen te kunnen beoordelen.</w:t>
      </w:r>
    </w:p>
    <w:p w:rsidRPr="009944DA" w:rsidR="00E30C37" w:rsidP="009C293D" w:rsidRDefault="00A017DD" w14:paraId="6F1B4942" w14:textId="425F1C49">
      <w:pPr>
        <w:pStyle w:val="ListParagraph"/>
        <w:numPr>
          <w:ilvl w:val="0"/>
          <w:numId w:val="3"/>
        </w:numPr>
        <w:rPr>
          <w:rFonts w:ascii="Arial" w:hAnsi="Arial" w:eastAsia="Arial" w:cs="Arial"/>
          <w:color w:val="333333"/>
          <w:w w:val="101"/>
          <w:sz w:val="18"/>
          <w:szCs w:val="18"/>
          <w:lang w:val="nl-NL"/>
        </w:rPr>
      </w:pPr>
      <w:r>
        <w:rPr>
          <w:rFonts w:ascii="Arial" w:hAnsi="Arial" w:eastAsia="Verdana" w:cs="Arial"/>
          <w:color w:val="333333"/>
          <w:sz w:val="18"/>
          <w:szCs w:val="18"/>
          <w:lang w:val="nl-NL"/>
        </w:rPr>
        <w:t xml:space="preserve">De applicatie zal worden opgeleverd via een GitHub </w:t>
      </w:r>
      <w:r w:rsidR="00C7617B">
        <w:rPr>
          <w:rFonts w:ascii="Arial" w:hAnsi="Arial" w:eastAsia="Verdana" w:cs="Arial"/>
          <w:color w:val="333333"/>
          <w:sz w:val="18"/>
          <w:szCs w:val="18"/>
          <w:lang w:val="nl-NL"/>
        </w:rPr>
        <w:t>download link.</w:t>
      </w:r>
    </w:p>
    <w:p w:rsidRPr="003826B3" w:rsidR="00C42EDE" w:rsidP="00AE1C7E" w:rsidRDefault="00AE1C7E" w14:paraId="3B04DD87" w14:textId="5B1AA4BF">
      <w:pPr>
        <w:pStyle w:val="ListParagraph"/>
        <w:numPr>
          <w:ilvl w:val="0"/>
          <w:numId w:val="3"/>
        </w:numPr>
        <w:spacing w:line="220" w:lineRule="exact"/>
        <w:rPr>
          <w:rFonts w:ascii="Arial" w:hAnsi="Arial" w:eastAsia="Arial" w:cs="Arial"/>
          <w:color w:val="333333"/>
          <w:sz w:val="18"/>
          <w:szCs w:val="18"/>
          <w:lang w:val="nl-NL"/>
        </w:rPr>
      </w:pPr>
      <w:r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De bestanden van de oplevering zijn</w:t>
      </w:r>
      <w:r w:rsidR="00A017DD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 xml:space="preserve"> PHP, CSS, JS, Images en HTML</w:t>
      </w:r>
      <w:r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.</w:t>
      </w:r>
    </w:p>
    <w:p w:rsidRPr="00AE1C7E" w:rsidR="003826B3" w:rsidP="00AE1C7E" w:rsidRDefault="003826B3" w14:paraId="282F25BB" w14:textId="78D08D6F">
      <w:pPr>
        <w:pStyle w:val="ListParagraph"/>
        <w:numPr>
          <w:ilvl w:val="0"/>
          <w:numId w:val="3"/>
        </w:numPr>
        <w:spacing w:line="220" w:lineRule="exact"/>
        <w:rPr>
          <w:rFonts w:ascii="Arial" w:hAnsi="Arial" w:eastAsia="Arial" w:cs="Arial"/>
          <w:color w:val="333333"/>
          <w:sz w:val="18"/>
          <w:szCs w:val="18"/>
          <w:lang w:val="nl-NL"/>
        </w:rPr>
      </w:pPr>
      <w:r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 xml:space="preserve">Er zal aan de eisen worden gehouden beschreven in het meegeleverde </w:t>
      </w:r>
      <w:proofErr w:type="gramStart"/>
      <w:r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IPP plan</w:t>
      </w:r>
      <w:proofErr w:type="gramEnd"/>
      <w:r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 xml:space="preserve"> met de gemaakte afspraken.</w:t>
      </w:r>
    </w:p>
    <w:p w:rsidRPr="009944DA" w:rsidR="009C293D" w:rsidP="009C293D" w:rsidRDefault="009C293D" w14:paraId="78E7D6EA" w14:textId="77777777">
      <w:pPr>
        <w:pStyle w:val="ListParagraph"/>
        <w:spacing w:before="8" w:line="200" w:lineRule="exact"/>
        <w:ind w:left="820" w:right="255"/>
        <w:rPr>
          <w:rFonts w:ascii="Arial" w:hAnsi="Arial" w:eastAsia="Arial" w:cs="Arial"/>
          <w:color w:val="333333"/>
          <w:sz w:val="18"/>
          <w:szCs w:val="18"/>
          <w:lang w:val="nl-NL"/>
        </w:rPr>
      </w:pPr>
    </w:p>
    <w:p w:rsidRPr="009944DA" w:rsidR="00C15DE9" w:rsidP="00D66FBB" w:rsidRDefault="006A2218" w14:paraId="4CD6CAD3" w14:textId="2898AE96">
      <w:pPr>
        <w:pStyle w:val="ListParagraph"/>
        <w:numPr>
          <w:ilvl w:val="0"/>
          <w:numId w:val="3"/>
        </w:numPr>
        <w:tabs>
          <w:tab w:val="left" w:pos="820"/>
        </w:tabs>
        <w:spacing w:before="34" w:line="200" w:lineRule="exact"/>
        <w:ind w:right="73"/>
        <w:rPr>
          <w:rFonts w:ascii="Arial" w:hAnsi="Arial" w:eastAsia="Arial" w:cs="Arial"/>
          <w:sz w:val="18"/>
          <w:szCs w:val="18"/>
          <w:lang w:val="nl-NL"/>
        </w:rPr>
      </w:pPr>
      <w:r w:rsidRPr="009944DA">
        <w:rPr>
          <w:rFonts w:ascii="Arial" w:hAnsi="Arial" w:eastAsia="Arial" w:cs="Arial"/>
          <w:color w:val="333333"/>
          <w:w w:val="101"/>
          <w:sz w:val="18"/>
          <w:szCs w:val="18"/>
          <w:lang w:val="nl-NL"/>
        </w:rPr>
        <w:t>Na</w:t>
      </w:r>
      <w:r w:rsidRPr="009944DA">
        <w:rPr>
          <w:rFonts w:ascii="Arial" w:hAnsi="Arial" w:eastAsia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sz w:val="18"/>
          <w:szCs w:val="18"/>
          <w:lang w:val="nl-NL"/>
        </w:rPr>
        <w:t>oplevering</w:t>
      </w:r>
      <w:r w:rsidRPr="009944DA">
        <w:rPr>
          <w:rFonts w:ascii="Arial" w:hAnsi="Arial" w:eastAsia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sz w:val="18"/>
          <w:szCs w:val="18"/>
          <w:lang w:val="nl-NL"/>
        </w:rPr>
        <w:t>zal</w:t>
      </w:r>
      <w:r w:rsidRPr="009944DA">
        <w:rPr>
          <w:rFonts w:ascii="Arial" w:hAnsi="Arial" w:eastAsia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sz w:val="18"/>
          <w:szCs w:val="18"/>
          <w:lang w:val="nl-NL"/>
        </w:rPr>
        <w:t>de</w:t>
      </w:r>
      <w:r w:rsidRPr="009944DA">
        <w:rPr>
          <w:rFonts w:ascii="Arial" w:hAnsi="Arial" w:eastAsia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sz w:val="18"/>
          <w:szCs w:val="18"/>
          <w:lang w:val="nl-NL"/>
        </w:rPr>
        <w:t>honorering</w:t>
      </w:r>
      <w:r w:rsidRPr="009944DA">
        <w:rPr>
          <w:rFonts w:ascii="Arial" w:hAnsi="Arial" w:eastAsia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sz w:val="18"/>
          <w:szCs w:val="18"/>
          <w:lang w:val="nl-NL"/>
        </w:rPr>
        <w:t>bestaan</w:t>
      </w:r>
      <w:r w:rsidRPr="009944DA">
        <w:rPr>
          <w:rFonts w:ascii="Arial" w:hAnsi="Arial" w:eastAsia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sz w:val="18"/>
          <w:szCs w:val="18"/>
          <w:lang w:val="nl-NL"/>
        </w:rPr>
        <w:t>uit</w:t>
      </w:r>
      <w:r w:rsidRPr="009944DA">
        <w:rPr>
          <w:rFonts w:ascii="Arial" w:hAnsi="Arial" w:eastAsia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sz w:val="18"/>
          <w:szCs w:val="18"/>
          <w:lang w:val="nl-NL"/>
        </w:rPr>
        <w:t>het</w:t>
      </w:r>
      <w:r w:rsidRPr="009944DA">
        <w:rPr>
          <w:rFonts w:ascii="Arial" w:hAnsi="Arial" w:eastAsia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sz w:val="18"/>
          <w:szCs w:val="18"/>
          <w:lang w:val="nl-NL"/>
        </w:rPr>
        <w:t>toekennen</w:t>
      </w:r>
      <w:r w:rsidRPr="009944DA">
        <w:rPr>
          <w:rFonts w:ascii="Arial" w:hAnsi="Arial" w:eastAsia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sz w:val="18"/>
          <w:szCs w:val="18"/>
          <w:lang w:val="nl-NL"/>
        </w:rPr>
        <w:t>van</w:t>
      </w:r>
      <w:r w:rsidRPr="009944DA">
        <w:rPr>
          <w:rFonts w:ascii="Arial" w:hAnsi="Arial" w:eastAsia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sz w:val="18"/>
          <w:szCs w:val="18"/>
          <w:lang w:val="nl-NL"/>
        </w:rPr>
        <w:t>het</w:t>
      </w:r>
      <w:r w:rsidRPr="009944DA">
        <w:rPr>
          <w:rFonts w:ascii="Arial" w:hAnsi="Arial" w:eastAsia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sz w:val="18"/>
          <w:szCs w:val="18"/>
          <w:lang w:val="nl-NL"/>
        </w:rPr>
        <w:t>cijfer</w:t>
      </w:r>
      <w:r w:rsidRPr="009944DA">
        <w:rPr>
          <w:rFonts w:ascii="Arial" w:hAnsi="Arial" w:eastAsia="Arial" w:cs="Arial"/>
          <w:color w:val="333333"/>
          <w:sz w:val="18"/>
          <w:szCs w:val="18"/>
          <w:lang w:val="nl-NL"/>
        </w:rPr>
        <w:t xml:space="preserve"> </w:t>
      </w:r>
      <w:r w:rsidR="00C7617B">
        <w:rPr>
          <w:rFonts w:ascii="Arial" w:hAnsi="Arial" w:eastAsia="Arial" w:cs="Arial"/>
          <w:color w:val="333333"/>
          <w:w w:val="101"/>
          <w:sz w:val="18"/>
          <w:szCs w:val="18"/>
          <w:lang w:val="nl-NL"/>
        </w:rPr>
        <w:t>9</w:t>
      </w:r>
      <w:r w:rsidRPr="009944DA">
        <w:rPr>
          <w:rFonts w:ascii="Arial" w:hAnsi="Arial" w:eastAsia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sz w:val="18"/>
          <w:szCs w:val="18"/>
          <w:lang w:val="nl-NL"/>
        </w:rPr>
        <w:t>indien</w:t>
      </w:r>
      <w:r w:rsidRPr="009944DA">
        <w:rPr>
          <w:rFonts w:ascii="Arial" w:hAnsi="Arial" w:eastAsia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sz w:val="18"/>
          <w:szCs w:val="18"/>
          <w:lang w:val="nl-NL"/>
        </w:rPr>
        <w:t>aan</w:t>
      </w:r>
      <w:r w:rsidRPr="009944DA">
        <w:rPr>
          <w:rFonts w:ascii="Arial" w:hAnsi="Arial" w:eastAsia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sz w:val="18"/>
          <w:szCs w:val="18"/>
          <w:lang w:val="nl-NL"/>
        </w:rPr>
        <w:t>alle</w:t>
      </w:r>
      <w:r w:rsidRPr="009944DA">
        <w:rPr>
          <w:rFonts w:ascii="Arial" w:hAnsi="Arial" w:eastAsia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sz w:val="18"/>
          <w:szCs w:val="18"/>
          <w:lang w:val="nl-NL"/>
        </w:rPr>
        <w:t>onderstaande bepalingen</w:t>
      </w:r>
      <w:r w:rsidRPr="009944DA">
        <w:rPr>
          <w:rFonts w:ascii="Arial" w:hAnsi="Arial" w:eastAsia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sz w:val="18"/>
          <w:szCs w:val="18"/>
          <w:lang w:val="nl-NL"/>
        </w:rPr>
        <w:t>voldaan</w:t>
      </w:r>
      <w:r w:rsidRPr="009944DA">
        <w:rPr>
          <w:rFonts w:ascii="Arial" w:hAnsi="Arial" w:eastAsia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sz w:val="18"/>
          <w:szCs w:val="18"/>
          <w:lang w:val="nl-NL"/>
        </w:rPr>
        <w:t>zijn:</w:t>
      </w:r>
    </w:p>
    <w:p w:rsidRPr="009944DA" w:rsidR="00C15DE9" w:rsidP="009C293D" w:rsidRDefault="006A2218" w14:paraId="672FDBF3" w14:textId="5949BEBE">
      <w:pPr>
        <w:pStyle w:val="ListParagraph"/>
        <w:numPr>
          <w:ilvl w:val="1"/>
          <w:numId w:val="3"/>
        </w:numPr>
        <w:spacing w:line="240" w:lineRule="exact"/>
        <w:rPr>
          <w:rFonts w:ascii="Arial" w:hAnsi="Arial" w:eastAsia="Arial" w:cs="Arial"/>
          <w:sz w:val="18"/>
          <w:szCs w:val="18"/>
          <w:lang w:val="nl-NL"/>
        </w:rPr>
      </w:pP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Oplevering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op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overeengekomen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tijdstip.</w:t>
      </w:r>
    </w:p>
    <w:p w:rsidRPr="009944DA" w:rsidR="009C293D" w:rsidP="009C293D" w:rsidRDefault="009C293D" w14:paraId="7D2756E9" w14:textId="1FDA4651">
      <w:pPr>
        <w:pStyle w:val="ListParagraph"/>
        <w:numPr>
          <w:ilvl w:val="1"/>
          <w:numId w:val="3"/>
        </w:numPr>
        <w:spacing w:line="240" w:lineRule="exact"/>
        <w:rPr>
          <w:rFonts w:ascii="Arial" w:hAnsi="Arial" w:eastAsia="Arial" w:cs="Arial"/>
          <w:sz w:val="18"/>
          <w:szCs w:val="18"/>
          <w:lang w:val="nl-NL"/>
        </w:rPr>
      </w:pP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 xml:space="preserve">De datum van oplevering is </w:t>
      </w:r>
      <w:r w:rsidR="00C7617B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9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 xml:space="preserve"> </w:t>
      </w:r>
      <w:r w:rsidR="00C7617B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april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 xml:space="preserve"> 2020</w:t>
      </w:r>
      <w:r w:rsidR="00C7617B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 xml:space="preserve"> (5 Weken)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.</w:t>
      </w:r>
    </w:p>
    <w:p w:rsidRPr="009944DA" w:rsidR="00C15DE9" w:rsidP="009C293D" w:rsidRDefault="006A2218" w14:paraId="3215F2F6" w14:textId="43D699A8">
      <w:pPr>
        <w:pStyle w:val="ListParagraph"/>
        <w:numPr>
          <w:ilvl w:val="1"/>
          <w:numId w:val="3"/>
        </w:numPr>
        <w:spacing w:line="220" w:lineRule="exact"/>
        <w:rPr>
          <w:rFonts w:ascii="Arial" w:hAnsi="Arial" w:eastAsia="Arial" w:cs="Arial"/>
          <w:sz w:val="18"/>
          <w:szCs w:val="18"/>
          <w:lang w:val="nl-NL"/>
        </w:rPr>
      </w:pP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Eerder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gemaakt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werk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voor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het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tekenen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van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deze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offerte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zal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worden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uitbetaald.</w:t>
      </w:r>
    </w:p>
    <w:p w:rsidRPr="009944DA" w:rsidR="00C15DE9" w:rsidP="009C293D" w:rsidRDefault="006A2218" w14:paraId="0F16A09C" w14:textId="7BAC5726">
      <w:pPr>
        <w:pStyle w:val="ListParagraph"/>
        <w:numPr>
          <w:ilvl w:val="1"/>
          <w:numId w:val="3"/>
        </w:numPr>
        <w:spacing w:line="240" w:lineRule="exact"/>
        <w:rPr>
          <w:rFonts w:ascii="Arial" w:hAnsi="Arial" w:eastAsia="Arial" w:cs="Arial"/>
          <w:sz w:val="18"/>
          <w:szCs w:val="18"/>
          <w:lang w:val="nl-NL"/>
        </w:rPr>
      </w:pP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applicatie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werkt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volledig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en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voldoet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aan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technische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eisen</w:t>
      </w:r>
      <w:r w:rsidRPr="009944DA" w:rsidR="009C293D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.</w:t>
      </w:r>
    </w:p>
    <w:p w:rsidRPr="009944DA" w:rsidR="00C15DE9" w:rsidP="009C293D" w:rsidRDefault="006A2218" w14:paraId="721C40F5" w14:textId="766C8AA5">
      <w:pPr>
        <w:pStyle w:val="ListParagraph"/>
        <w:numPr>
          <w:ilvl w:val="1"/>
          <w:numId w:val="3"/>
        </w:numPr>
        <w:spacing w:line="240" w:lineRule="exact"/>
        <w:rPr>
          <w:rFonts w:ascii="Arial" w:hAnsi="Arial" w:eastAsia="Arial" w:cs="Arial"/>
          <w:sz w:val="18"/>
          <w:szCs w:val="18"/>
          <w:lang w:val="nl-NL"/>
        </w:rPr>
      </w:pP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Bij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het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niet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kunnen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voldoen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aan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leveringsafspraken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zijn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volgende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bepalingen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van</w:t>
      </w:r>
      <w:r w:rsidRPr="009944DA">
        <w:rPr>
          <w:rFonts w:ascii="Arial" w:hAnsi="Arial" w:eastAsia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-1"/>
          <w:sz w:val="18"/>
          <w:szCs w:val="18"/>
          <w:lang w:val="nl-NL"/>
        </w:rPr>
        <w:t>kracht:</w:t>
      </w:r>
    </w:p>
    <w:p w:rsidRPr="009944DA" w:rsidR="00C15DE9" w:rsidP="009C293D" w:rsidRDefault="006A2218" w14:paraId="40F4F15D" w14:textId="448ACF26">
      <w:pPr>
        <w:pStyle w:val="ListParagraph"/>
        <w:numPr>
          <w:ilvl w:val="2"/>
          <w:numId w:val="3"/>
        </w:numPr>
        <w:spacing w:line="220" w:lineRule="exact"/>
        <w:rPr>
          <w:rFonts w:ascii="Arial" w:hAnsi="Arial" w:eastAsia="Arial" w:cs="Arial"/>
          <w:sz w:val="18"/>
          <w:szCs w:val="18"/>
          <w:lang w:val="nl-NL"/>
        </w:rPr>
      </w:pPr>
      <w:r w:rsidRPr="009944DA">
        <w:rPr>
          <w:rFonts w:ascii="Arial" w:hAnsi="Arial" w:eastAsia="Arial" w:cs="Arial"/>
          <w:color w:val="333333"/>
          <w:w w:val="101"/>
          <w:position w:val="2"/>
          <w:sz w:val="18"/>
          <w:szCs w:val="18"/>
          <w:lang w:val="nl-NL"/>
        </w:rPr>
        <w:t>De</w:t>
      </w:r>
      <w:r w:rsidRPr="009944DA">
        <w:rPr>
          <w:rFonts w:ascii="Arial" w:hAnsi="Arial" w:eastAsia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2"/>
          <w:sz w:val="18"/>
          <w:szCs w:val="18"/>
          <w:lang w:val="nl-NL"/>
        </w:rPr>
        <w:t>honorering</w:t>
      </w:r>
      <w:r w:rsidRPr="009944DA">
        <w:rPr>
          <w:rFonts w:ascii="Arial" w:hAnsi="Arial" w:eastAsia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2"/>
          <w:sz w:val="18"/>
          <w:szCs w:val="18"/>
          <w:lang w:val="nl-NL"/>
        </w:rPr>
        <w:t>zal</w:t>
      </w:r>
      <w:r w:rsidRPr="009944DA">
        <w:rPr>
          <w:rFonts w:ascii="Arial" w:hAnsi="Arial" w:eastAsia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2"/>
          <w:sz w:val="18"/>
          <w:szCs w:val="18"/>
          <w:lang w:val="nl-NL"/>
        </w:rPr>
        <w:t>per</w:t>
      </w:r>
      <w:r w:rsidRPr="009944DA">
        <w:rPr>
          <w:rFonts w:ascii="Arial" w:hAnsi="Arial" w:eastAsia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2"/>
          <w:sz w:val="18"/>
          <w:szCs w:val="18"/>
          <w:lang w:val="nl-NL"/>
        </w:rPr>
        <w:t>week</w:t>
      </w:r>
      <w:r w:rsidR="00C7617B">
        <w:rPr>
          <w:rFonts w:ascii="Arial" w:hAnsi="Arial" w:eastAsia="Arial" w:cs="Arial"/>
          <w:color w:val="333333"/>
          <w:w w:val="101"/>
          <w:position w:val="2"/>
          <w:sz w:val="18"/>
          <w:szCs w:val="18"/>
          <w:lang w:val="nl-NL"/>
        </w:rPr>
        <w:t xml:space="preserve"> bij</w:t>
      </w:r>
      <w:r w:rsidRPr="009944DA">
        <w:rPr>
          <w:rFonts w:ascii="Arial" w:hAnsi="Arial" w:eastAsia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2"/>
          <w:sz w:val="18"/>
          <w:szCs w:val="18"/>
          <w:lang w:val="nl-NL"/>
        </w:rPr>
        <w:t>vertraging</w:t>
      </w:r>
      <w:r w:rsidRPr="009944DA">
        <w:rPr>
          <w:rFonts w:ascii="Arial" w:hAnsi="Arial" w:eastAsia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2"/>
          <w:sz w:val="18"/>
          <w:szCs w:val="18"/>
          <w:lang w:val="nl-NL"/>
        </w:rPr>
        <w:t>verminderd</w:t>
      </w:r>
      <w:r w:rsidRPr="009944DA">
        <w:rPr>
          <w:rFonts w:ascii="Arial" w:hAnsi="Arial" w:eastAsia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2"/>
          <w:sz w:val="18"/>
          <w:szCs w:val="18"/>
          <w:lang w:val="nl-NL"/>
        </w:rPr>
        <w:t>worden</w:t>
      </w:r>
      <w:r w:rsidRPr="009944DA">
        <w:rPr>
          <w:rFonts w:ascii="Arial" w:hAnsi="Arial" w:eastAsia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2"/>
          <w:sz w:val="18"/>
          <w:szCs w:val="18"/>
          <w:lang w:val="nl-NL"/>
        </w:rPr>
        <w:t>met</w:t>
      </w:r>
      <w:r w:rsidRPr="009944DA">
        <w:rPr>
          <w:rFonts w:ascii="Arial" w:hAnsi="Arial" w:eastAsia="Arial" w:cs="Arial"/>
          <w:color w:val="333333"/>
          <w:position w:val="2"/>
          <w:sz w:val="18"/>
          <w:szCs w:val="18"/>
          <w:lang w:val="nl-NL"/>
        </w:rPr>
        <w:t xml:space="preserve"> </w:t>
      </w:r>
      <w:r w:rsidR="007F604B">
        <w:rPr>
          <w:rFonts w:ascii="Arial" w:hAnsi="Arial" w:eastAsia="Arial" w:cs="Arial"/>
          <w:color w:val="333333"/>
          <w:w w:val="101"/>
          <w:position w:val="2"/>
          <w:sz w:val="18"/>
          <w:szCs w:val="18"/>
          <w:lang w:val="nl-NL"/>
        </w:rPr>
        <w:t>1.0</w:t>
      </w:r>
      <w:r w:rsidRPr="009944DA">
        <w:rPr>
          <w:rFonts w:ascii="Arial" w:hAnsi="Arial" w:eastAsia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hAnsi="Arial" w:eastAsia="Arial" w:cs="Arial"/>
          <w:color w:val="333333"/>
          <w:w w:val="101"/>
          <w:position w:val="2"/>
          <w:sz w:val="18"/>
          <w:szCs w:val="18"/>
          <w:lang w:val="nl-NL"/>
        </w:rPr>
        <w:t>punt.</w:t>
      </w:r>
    </w:p>
    <w:p w:rsidRPr="009944DA" w:rsidR="00847D22" w:rsidP="00847D22" w:rsidRDefault="00847D22" w14:paraId="025C6276" w14:textId="5692499D">
      <w:pPr>
        <w:spacing w:line="220" w:lineRule="exact"/>
        <w:rPr>
          <w:rFonts w:ascii="Arial" w:hAnsi="Arial" w:eastAsia="Arial" w:cs="Arial"/>
          <w:sz w:val="18"/>
          <w:szCs w:val="18"/>
          <w:lang w:val="nl-NL"/>
        </w:rPr>
      </w:pPr>
    </w:p>
    <w:p w:rsidRPr="009944DA" w:rsidR="00847D22" w:rsidP="00847D22" w:rsidRDefault="00847D22" w14:paraId="28BFE3BD" w14:textId="407BCF92">
      <w:pPr>
        <w:rPr>
          <w:rFonts w:ascii="Arial" w:hAnsi="Arial" w:cs="Arial"/>
          <w:sz w:val="24"/>
          <w:szCs w:val="24"/>
          <w:lang w:val="nl-NL"/>
        </w:rPr>
      </w:pPr>
      <w:r w:rsidRPr="009944DA">
        <w:rPr>
          <w:rFonts w:ascii="Arial" w:hAnsi="Arial" w:cs="Arial"/>
          <w:sz w:val="24"/>
          <w:szCs w:val="24"/>
          <w:lang w:val="nl-NL"/>
        </w:rPr>
        <w:br/>
      </w:r>
    </w:p>
    <w:p w:rsidRPr="009944DA" w:rsidR="00847D22" w:rsidP="00847D22" w:rsidRDefault="00847D22" w14:paraId="4CED69C0" w14:textId="54D50EBB">
      <w:pPr>
        <w:spacing w:line="220" w:lineRule="exact"/>
        <w:rPr>
          <w:rFonts w:ascii="Arial" w:hAnsi="Arial" w:eastAsia="Arial" w:cs="Arial"/>
          <w:b/>
          <w:sz w:val="18"/>
          <w:szCs w:val="18"/>
          <w:lang w:val="nl-NL"/>
        </w:rPr>
      </w:pPr>
    </w:p>
    <w:p w:rsidRPr="009944DA" w:rsidR="00C15DE9" w:rsidRDefault="00C15DE9" w14:paraId="0FDC4817" w14:textId="77777777">
      <w:pPr>
        <w:spacing w:before="10" w:line="100" w:lineRule="exact"/>
        <w:rPr>
          <w:rFonts w:ascii="Arial" w:hAnsi="Arial" w:cs="Arial"/>
          <w:sz w:val="11"/>
          <w:szCs w:val="11"/>
          <w:lang w:val="nl-NL"/>
        </w:rPr>
      </w:pPr>
    </w:p>
    <w:p w:rsidRPr="009944DA" w:rsidR="00C15DE9" w:rsidRDefault="00C15DE9" w14:paraId="10C662E4" w14:textId="77777777">
      <w:pPr>
        <w:spacing w:line="200" w:lineRule="exact"/>
        <w:rPr>
          <w:lang w:val="nl-NL"/>
        </w:rPr>
      </w:pPr>
    </w:p>
    <w:p w:rsidRPr="00E468A8" w:rsidR="00C15DE9" w:rsidP="00E10B4F" w:rsidRDefault="00E10B4F" w14:paraId="79632E8F" w14:textId="4376F2BB">
      <w:pPr>
        <w:rPr>
          <w:rFonts w:ascii="Arial" w:hAnsi="Arial" w:eastAsia="Arial" w:cs="Arial"/>
          <w:color w:val="212122"/>
          <w:sz w:val="18"/>
          <w:szCs w:val="18"/>
          <w:lang w:val="nl-NL"/>
        </w:rPr>
      </w:pPr>
      <w:r w:rsidRPr="00E468A8">
        <w:rPr>
          <w:color w:val="212122"/>
          <w:lang w:val="nl-NL"/>
        </w:rPr>
        <w:t xml:space="preserve">  </w:t>
      </w:r>
      <w:r w:rsidRPr="00E468A8" w:rsidR="006A2218">
        <w:rPr>
          <w:rFonts w:ascii="Arial" w:hAnsi="Arial" w:eastAsia="Arial" w:cs="Arial"/>
          <w:b/>
          <w:color w:val="212122"/>
          <w:w w:val="101"/>
          <w:sz w:val="18"/>
          <w:szCs w:val="18"/>
          <w:lang w:val="nl-NL"/>
        </w:rPr>
        <w:t>Ondertekening:</w:t>
      </w:r>
    </w:p>
    <w:p w:rsidRPr="009944DA" w:rsidR="00C15DE9" w:rsidRDefault="00C15DE9" w14:paraId="6CFE2FC3" w14:textId="77777777">
      <w:pPr>
        <w:spacing w:before="3" w:line="260" w:lineRule="exact"/>
        <w:rPr>
          <w:sz w:val="26"/>
          <w:szCs w:val="26"/>
          <w:lang w:val="nl-NL"/>
        </w:rPr>
      </w:pPr>
    </w:p>
    <w:p w:rsidR="00C15DE9" w:rsidRDefault="006A2218" w14:paraId="6E7B49F1" w14:textId="63BF2E0E">
      <w:pPr>
        <w:spacing w:line="200" w:lineRule="exact"/>
        <w:ind w:left="100"/>
        <w:rPr>
          <w:rFonts w:ascii="Arial" w:hAnsi="Arial" w:eastAsia="Arial" w:cs="Arial"/>
          <w:b/>
          <w:w w:val="101"/>
          <w:position w:val="-1"/>
          <w:sz w:val="18"/>
          <w:szCs w:val="18"/>
          <w:lang w:val="nl-NL"/>
        </w:rPr>
      </w:pPr>
      <w:r w:rsidRPr="003C370C">
        <w:rPr>
          <w:rFonts w:ascii="Arial" w:hAnsi="Arial" w:eastAsia="Arial" w:cs="Arial"/>
          <w:b/>
          <w:w w:val="101"/>
          <w:position w:val="-1"/>
          <w:sz w:val="18"/>
          <w:szCs w:val="18"/>
          <w:lang w:val="nl-NL"/>
        </w:rPr>
        <w:t>Naam</w:t>
      </w:r>
      <w:r w:rsidRPr="003C370C">
        <w:rPr>
          <w:rFonts w:ascii="Arial" w:hAnsi="Arial" w:eastAsia="Arial" w:cs="Arial"/>
          <w:b/>
          <w:position w:val="-1"/>
          <w:sz w:val="18"/>
          <w:szCs w:val="18"/>
          <w:lang w:val="nl-NL"/>
        </w:rPr>
        <w:t xml:space="preserve"> </w:t>
      </w:r>
      <w:proofErr w:type="gramStart"/>
      <w:r w:rsidRPr="003C370C" w:rsidR="00E10B4F">
        <w:rPr>
          <w:rFonts w:ascii="Arial" w:hAnsi="Arial" w:eastAsia="Arial" w:cs="Arial"/>
          <w:b/>
          <w:w w:val="101"/>
          <w:position w:val="-1"/>
          <w:sz w:val="18"/>
          <w:szCs w:val="18"/>
          <w:lang w:val="nl-NL"/>
        </w:rPr>
        <w:t>groepslid:</w:t>
      </w:r>
      <w:r w:rsidRPr="003C370C" w:rsidR="00E10B4F">
        <w:rPr>
          <w:rFonts w:ascii="Arial" w:hAnsi="Arial" w:eastAsia="Arial" w:cs="Arial"/>
          <w:b/>
          <w:position w:val="-1"/>
          <w:sz w:val="18"/>
          <w:szCs w:val="18"/>
          <w:lang w:val="nl-NL"/>
        </w:rPr>
        <w:t xml:space="preserve">  </w:t>
      </w:r>
      <w:r w:rsidRPr="003C370C">
        <w:rPr>
          <w:rFonts w:ascii="Arial" w:hAnsi="Arial" w:eastAsia="Arial" w:cs="Arial"/>
          <w:b/>
          <w:position w:val="-1"/>
          <w:sz w:val="18"/>
          <w:szCs w:val="18"/>
          <w:lang w:val="nl-NL"/>
        </w:rPr>
        <w:t xml:space="preserve"> </w:t>
      </w:r>
      <w:proofErr w:type="gramEnd"/>
      <w:r w:rsidRPr="003C370C">
        <w:rPr>
          <w:rFonts w:ascii="Arial" w:hAnsi="Arial" w:eastAsia="Arial" w:cs="Arial"/>
          <w:b/>
          <w:position w:val="-1"/>
          <w:sz w:val="18"/>
          <w:szCs w:val="18"/>
          <w:lang w:val="nl-NL"/>
        </w:rPr>
        <w:t xml:space="preserve">                                                              </w:t>
      </w:r>
      <w:r w:rsidRPr="003C370C">
        <w:rPr>
          <w:rFonts w:ascii="Arial" w:hAnsi="Arial" w:eastAsia="Arial" w:cs="Arial"/>
          <w:b/>
          <w:w w:val="101"/>
          <w:position w:val="-1"/>
          <w:sz w:val="18"/>
          <w:szCs w:val="18"/>
          <w:lang w:val="nl-NL"/>
        </w:rPr>
        <w:t>Naam</w:t>
      </w:r>
      <w:r w:rsidRPr="003C370C">
        <w:rPr>
          <w:rFonts w:ascii="Arial" w:hAnsi="Arial" w:eastAsia="Arial" w:cs="Arial"/>
          <w:b/>
          <w:position w:val="-1"/>
          <w:sz w:val="18"/>
          <w:szCs w:val="18"/>
          <w:lang w:val="nl-NL"/>
        </w:rPr>
        <w:t xml:space="preserve"> </w:t>
      </w:r>
      <w:r w:rsidRPr="003C370C">
        <w:rPr>
          <w:rFonts w:ascii="Arial" w:hAnsi="Arial" w:eastAsia="Arial" w:cs="Arial"/>
          <w:b/>
          <w:w w:val="101"/>
          <w:position w:val="-1"/>
          <w:sz w:val="18"/>
          <w:szCs w:val="18"/>
          <w:lang w:val="nl-NL"/>
        </w:rPr>
        <w:t>opdrachtgever:</w:t>
      </w:r>
    </w:p>
    <w:p w:rsidR="00A36112" w:rsidRDefault="00A36112" w14:paraId="3856CE2A" w14:textId="77777777">
      <w:pPr>
        <w:spacing w:line="200" w:lineRule="exact"/>
        <w:ind w:left="100"/>
        <w:rPr>
          <w:rFonts w:ascii="Arial" w:hAnsi="Arial" w:eastAsia="Arial" w:cs="Arial"/>
          <w:b/>
          <w:w w:val="101"/>
          <w:position w:val="-1"/>
          <w:sz w:val="18"/>
          <w:szCs w:val="18"/>
          <w:lang w:val="nl-NL"/>
        </w:rPr>
      </w:pPr>
    </w:p>
    <w:p w:rsidR="00A36112" w:rsidRDefault="00A36112" w14:paraId="38BE673A" w14:textId="7B8AEEF0">
      <w:pPr>
        <w:spacing w:line="200" w:lineRule="exact"/>
        <w:ind w:left="100"/>
        <w:rPr>
          <w:rFonts w:ascii="Arial" w:hAnsi="Arial" w:eastAsia="Arial" w:cs="Arial"/>
          <w:b/>
          <w:w w:val="101"/>
          <w:position w:val="-1"/>
          <w:sz w:val="18"/>
          <w:szCs w:val="18"/>
          <w:lang w:val="nl-NL"/>
        </w:rPr>
      </w:pPr>
    </w:p>
    <w:p w:rsidRPr="003C370C" w:rsidR="00A36112" w:rsidRDefault="00A36112" w14:paraId="1BFD6959" w14:textId="77777777">
      <w:pPr>
        <w:spacing w:line="200" w:lineRule="exact"/>
        <w:ind w:left="100"/>
        <w:rPr>
          <w:rFonts w:ascii="Arial" w:hAnsi="Arial" w:eastAsia="Arial" w:cs="Arial"/>
          <w:sz w:val="18"/>
          <w:szCs w:val="18"/>
          <w:lang w:val="nl-NL"/>
        </w:rPr>
      </w:pPr>
    </w:p>
    <w:p w:rsidRPr="003C370C" w:rsidR="00C15DE9" w:rsidRDefault="00C15DE9" w14:paraId="0AD0975E" w14:textId="77777777">
      <w:pPr>
        <w:spacing w:before="3" w:line="140" w:lineRule="exact"/>
        <w:rPr>
          <w:sz w:val="14"/>
          <w:szCs w:val="14"/>
          <w:lang w:val="nl-NL"/>
        </w:rPr>
      </w:pPr>
    </w:p>
    <w:p w:rsidRPr="003C370C" w:rsidR="00C15DE9" w:rsidRDefault="00C15DE9" w14:paraId="7F4BAB84" w14:textId="77777777">
      <w:pPr>
        <w:pBdr>
          <w:bottom w:val="single" w:color="auto" w:sz="6" w:space="1"/>
        </w:pBdr>
        <w:spacing w:line="200" w:lineRule="exact"/>
        <w:rPr>
          <w:lang w:val="nl-NL"/>
        </w:rPr>
      </w:pPr>
    </w:p>
    <w:p w:rsidR="00C15DE9" w:rsidRDefault="00C15DE9" w14:paraId="5FCED8D1" w14:textId="5AA7A4FA">
      <w:pPr>
        <w:spacing w:line="200" w:lineRule="exact"/>
        <w:rPr>
          <w:lang w:val="nl-NL"/>
        </w:rPr>
      </w:pPr>
    </w:p>
    <w:p w:rsidRPr="003C370C" w:rsidR="00206B7D" w:rsidRDefault="00206B7D" w14:paraId="6C70ECC0" w14:textId="77777777">
      <w:pPr>
        <w:spacing w:line="200" w:lineRule="exact"/>
        <w:rPr>
          <w:lang w:val="nl-NL"/>
        </w:rPr>
      </w:pPr>
      <w:bookmarkStart w:name="_GoBack" w:id="0"/>
      <w:bookmarkEnd w:id="0"/>
    </w:p>
    <w:p w:rsidR="005F03B4" w:rsidP="003826B3" w:rsidRDefault="006A2218" w14:paraId="2DEB3D5F" w14:textId="459EA0CF">
      <w:pPr>
        <w:spacing w:before="39"/>
        <w:ind w:left="100"/>
        <w:rPr>
          <w:rFonts w:ascii="Arial" w:hAnsi="Arial" w:eastAsia="Arial" w:cs="Arial"/>
          <w:b/>
          <w:w w:val="101"/>
          <w:sz w:val="18"/>
          <w:szCs w:val="18"/>
          <w:lang w:val="nl-NL"/>
        </w:rPr>
      </w:pPr>
      <w:r w:rsidRPr="003C370C">
        <w:rPr>
          <w:rFonts w:ascii="Arial" w:hAnsi="Arial" w:eastAsia="Arial" w:cs="Arial"/>
          <w:b/>
          <w:w w:val="101"/>
          <w:sz w:val="18"/>
          <w:szCs w:val="18"/>
          <w:lang w:val="nl-NL"/>
        </w:rPr>
        <w:t>Handtekening</w:t>
      </w:r>
      <w:r w:rsidRPr="003C370C">
        <w:rPr>
          <w:rFonts w:ascii="Arial" w:hAnsi="Arial" w:eastAsia="Arial" w:cs="Arial"/>
          <w:b/>
          <w:sz w:val="18"/>
          <w:szCs w:val="18"/>
          <w:lang w:val="nl-NL"/>
        </w:rPr>
        <w:t xml:space="preserve"> </w:t>
      </w:r>
      <w:proofErr w:type="gramStart"/>
      <w:r w:rsidRPr="003C370C">
        <w:rPr>
          <w:rFonts w:ascii="Arial" w:hAnsi="Arial" w:eastAsia="Arial" w:cs="Arial"/>
          <w:b/>
          <w:w w:val="101"/>
          <w:sz w:val="18"/>
          <w:szCs w:val="18"/>
          <w:lang w:val="nl-NL"/>
        </w:rPr>
        <w:t>groepslid:</w:t>
      </w:r>
      <w:r w:rsidRPr="003C370C">
        <w:rPr>
          <w:rFonts w:ascii="Arial" w:hAnsi="Arial" w:eastAsia="Arial" w:cs="Arial"/>
          <w:b/>
          <w:sz w:val="18"/>
          <w:szCs w:val="18"/>
          <w:lang w:val="nl-NL"/>
        </w:rPr>
        <w:t xml:space="preserve">   </w:t>
      </w:r>
      <w:proofErr w:type="gramEnd"/>
      <w:r w:rsidRPr="003C370C">
        <w:rPr>
          <w:rFonts w:ascii="Arial" w:hAnsi="Arial" w:eastAsia="Arial" w:cs="Arial"/>
          <w:b/>
          <w:sz w:val="18"/>
          <w:szCs w:val="18"/>
          <w:lang w:val="nl-NL"/>
        </w:rPr>
        <w:t xml:space="preserve">                                                </w:t>
      </w:r>
      <w:r w:rsidRPr="003C370C">
        <w:rPr>
          <w:rFonts w:ascii="Arial" w:hAnsi="Arial" w:eastAsia="Arial" w:cs="Arial"/>
          <w:b/>
          <w:w w:val="101"/>
          <w:sz w:val="18"/>
          <w:szCs w:val="18"/>
          <w:lang w:val="nl-NL"/>
        </w:rPr>
        <w:t>Handtekening</w:t>
      </w:r>
      <w:r w:rsidRPr="003C370C">
        <w:rPr>
          <w:rFonts w:ascii="Arial" w:hAnsi="Arial" w:eastAsia="Arial" w:cs="Arial"/>
          <w:b/>
          <w:sz w:val="18"/>
          <w:szCs w:val="18"/>
          <w:lang w:val="nl-NL"/>
        </w:rPr>
        <w:t xml:space="preserve"> </w:t>
      </w:r>
      <w:r w:rsidRPr="003C370C" w:rsidR="003826B3">
        <w:rPr>
          <w:rFonts w:ascii="Arial" w:hAnsi="Arial" w:eastAsia="Arial" w:cs="Arial"/>
          <w:b/>
          <w:w w:val="101"/>
          <w:sz w:val="18"/>
          <w:szCs w:val="18"/>
          <w:lang w:val="nl-NL"/>
        </w:rPr>
        <w:t>opdracht</w:t>
      </w:r>
      <w:r w:rsidR="003826B3">
        <w:rPr>
          <w:rFonts w:ascii="Arial" w:hAnsi="Arial" w:eastAsia="Arial" w:cs="Arial"/>
          <w:b/>
          <w:w w:val="101"/>
          <w:sz w:val="18"/>
          <w:szCs w:val="18"/>
          <w:lang w:val="nl-NL"/>
        </w:rPr>
        <w:t>gever</w:t>
      </w:r>
      <w:r w:rsidR="00A36112">
        <w:rPr>
          <w:rFonts w:ascii="Arial" w:hAnsi="Arial" w:eastAsia="Arial" w:cs="Arial"/>
          <w:b/>
          <w:w w:val="101"/>
          <w:sz w:val="18"/>
          <w:szCs w:val="18"/>
          <w:lang w:val="nl-NL"/>
        </w:rPr>
        <w:t>:</w:t>
      </w:r>
    </w:p>
    <w:p w:rsidR="00A36112" w:rsidP="003826B3" w:rsidRDefault="00A36112" w14:paraId="4D1CBB9D" w14:textId="62566527">
      <w:pPr>
        <w:spacing w:before="39"/>
        <w:ind w:left="100"/>
        <w:rPr>
          <w:rFonts w:ascii="Arial" w:hAnsi="Arial" w:eastAsia="Arial" w:cs="Arial"/>
          <w:b/>
          <w:w w:val="101"/>
          <w:sz w:val="18"/>
          <w:szCs w:val="18"/>
          <w:lang w:val="nl-NL"/>
        </w:rPr>
      </w:pPr>
    </w:p>
    <w:p w:rsidR="00A36112" w:rsidP="00A36112" w:rsidRDefault="00A36112" w14:paraId="2E8CC490" w14:textId="77777777">
      <w:pPr>
        <w:spacing w:before="39"/>
        <w:rPr>
          <w:rFonts w:ascii="Arial" w:hAnsi="Arial" w:eastAsia="Arial" w:cs="Arial"/>
          <w:b/>
          <w:w w:val="101"/>
          <w:sz w:val="18"/>
          <w:szCs w:val="18"/>
          <w:lang w:val="nl-NL"/>
        </w:rPr>
      </w:pPr>
    </w:p>
    <w:p w:rsidR="00597459" w:rsidP="003826B3" w:rsidRDefault="00597459" w14:paraId="35C8F32E" w14:textId="77777777">
      <w:pPr>
        <w:spacing w:before="39"/>
        <w:ind w:left="100"/>
        <w:rPr>
          <w:rFonts w:ascii="Arial" w:hAnsi="Arial" w:eastAsia="Arial" w:cs="Arial"/>
          <w:b/>
          <w:w w:val="101"/>
          <w:sz w:val="18"/>
          <w:szCs w:val="18"/>
          <w:lang w:val="nl-NL"/>
        </w:rPr>
      </w:pPr>
    </w:p>
    <w:p w:rsidRPr="003C370C" w:rsidR="00597459" w:rsidP="00597459" w:rsidRDefault="00597459" w14:paraId="682B9D2E" w14:textId="77777777">
      <w:pPr>
        <w:pBdr>
          <w:bottom w:val="single" w:color="auto" w:sz="6" w:space="1"/>
        </w:pBdr>
        <w:spacing w:line="200" w:lineRule="exact"/>
        <w:rPr>
          <w:lang w:val="nl-NL"/>
        </w:rPr>
      </w:pPr>
    </w:p>
    <w:p w:rsidR="00597459" w:rsidP="00597459" w:rsidRDefault="00597459" w14:paraId="3DFCCA60" w14:textId="77777777">
      <w:pPr>
        <w:spacing w:before="39"/>
        <w:rPr>
          <w:rFonts w:ascii="Arial" w:hAnsi="Arial" w:eastAsia="Arial" w:cs="Arial"/>
          <w:b/>
          <w:w w:val="101"/>
          <w:sz w:val="18"/>
          <w:szCs w:val="18"/>
          <w:lang w:val="nl-NL"/>
        </w:rPr>
      </w:pPr>
    </w:p>
    <w:p w:rsidR="00597459" w:rsidP="00597459" w:rsidRDefault="00597459" w14:paraId="033B1104" w14:textId="77777777">
      <w:pPr>
        <w:spacing w:before="39"/>
        <w:rPr>
          <w:rFonts w:ascii="Arial" w:hAnsi="Arial" w:eastAsia="Arial" w:cs="Arial"/>
          <w:b/>
          <w:w w:val="101"/>
          <w:sz w:val="18"/>
          <w:szCs w:val="18"/>
          <w:lang w:val="nl-NL"/>
        </w:rPr>
      </w:pPr>
    </w:p>
    <w:p w:rsidRPr="00597459" w:rsidR="00597459" w:rsidP="00597459" w:rsidRDefault="00597459" w14:paraId="1D60B946" w14:textId="0CCD4128">
      <w:pPr>
        <w:spacing w:before="39"/>
        <w:rPr>
          <w:rFonts w:ascii="Arial" w:hAnsi="Arial" w:eastAsia="Arial" w:cs="Arial"/>
          <w:b/>
          <w:w w:val="101"/>
          <w:sz w:val="18"/>
          <w:szCs w:val="18"/>
          <w:lang w:val="nl-NL"/>
        </w:rPr>
        <w:sectPr w:rsidRPr="00597459" w:rsidR="00597459">
          <w:pgSz w:w="11900" w:h="16840" w:orient="portrait"/>
          <w:pgMar w:top="1580" w:right="1380" w:bottom="280" w:left="1340" w:header="720" w:footer="720" w:gutter="0"/>
          <w:cols w:space="720"/>
        </w:sectPr>
      </w:pPr>
      <w:r>
        <w:rPr>
          <w:rFonts w:ascii="Arial" w:hAnsi="Arial" w:eastAsia="Arial" w:cs="Arial"/>
          <w:b/>
          <w:w w:val="101"/>
          <w:sz w:val="18"/>
          <w:szCs w:val="18"/>
          <w:lang w:val="nl-NL"/>
        </w:rPr>
        <w:br/>
      </w:r>
    </w:p>
    <w:p w:rsidRPr="009944DA" w:rsidR="00C15DE9" w:rsidP="00DE0D5F" w:rsidRDefault="00C15DE9" w14:paraId="22B062C3" w14:textId="571D0927">
      <w:pPr>
        <w:tabs>
          <w:tab w:val="right" w:pos="8540"/>
        </w:tabs>
        <w:spacing w:line="200" w:lineRule="exact"/>
        <w:rPr>
          <w:lang w:val="nl-NL"/>
        </w:rPr>
      </w:pPr>
    </w:p>
    <w:sectPr w:rsidRPr="009944DA" w:rsidR="00C15DE9">
      <w:pgSz w:w="11900" w:h="16840" w:orient="portrait"/>
      <w:pgMar w:top="15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E74" w:rsidP="00E10B4F" w:rsidRDefault="00666E74" w14:paraId="0AA7C50F" w14:textId="77777777">
      <w:r>
        <w:separator/>
      </w:r>
    </w:p>
  </w:endnote>
  <w:endnote w:type="continuationSeparator" w:id="0">
    <w:p w:rsidR="00666E74" w:rsidP="00E10B4F" w:rsidRDefault="00666E74" w14:paraId="5A7606A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39515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4563F" w:rsidP="008D5827" w:rsidRDefault="0044563F" w14:paraId="59A750E8" w14:textId="2B309F8B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4563F" w:rsidP="0044563F" w:rsidRDefault="0044563F" w14:paraId="1AEB8DB0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192156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4563F" w:rsidP="008D5827" w:rsidRDefault="0044563F" w14:paraId="106EDDBD" w14:textId="1EDD05CF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4563F" w:rsidP="0044563F" w:rsidRDefault="0044563F" w14:paraId="1D9FA44D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E74" w:rsidP="00E10B4F" w:rsidRDefault="00666E74" w14:paraId="24F5D98A" w14:textId="77777777">
      <w:r>
        <w:separator/>
      </w:r>
    </w:p>
  </w:footnote>
  <w:footnote w:type="continuationSeparator" w:id="0">
    <w:p w:rsidR="00666E74" w:rsidP="00E10B4F" w:rsidRDefault="00666E74" w14:paraId="5CCC17F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7058B"/>
    <w:multiLevelType w:val="multilevel"/>
    <w:tmpl w:val="9D58EA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53A6394"/>
    <w:multiLevelType w:val="hybridMultilevel"/>
    <w:tmpl w:val="C3D4477A"/>
    <w:lvl w:ilvl="0" w:tplc="4BB01532">
      <w:numFmt w:val="bullet"/>
      <w:lvlText w:val=""/>
      <w:lvlJc w:val="left"/>
      <w:pPr>
        <w:ind w:left="820" w:hanging="360"/>
      </w:pPr>
      <w:rPr>
        <w:rFonts w:hint="default" w:ascii="Symbol" w:hAnsi="Symbol" w:eastAsia="Verdana" w:cs="Verdana"/>
        <w:w w:val="10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EFD38EC"/>
    <w:multiLevelType w:val="hybridMultilevel"/>
    <w:tmpl w:val="6F1E6A66"/>
    <w:lvl w:ilvl="0" w:tplc="4BB01532">
      <w:numFmt w:val="bullet"/>
      <w:lvlText w:val=""/>
      <w:lvlJc w:val="left"/>
      <w:pPr>
        <w:ind w:left="820" w:hanging="360"/>
      </w:pPr>
      <w:rPr>
        <w:rFonts w:hint="default" w:ascii="Symbol" w:hAnsi="Symbol" w:eastAsia="Verdana" w:cs="Verdana"/>
        <w:w w:val="100"/>
        <w:sz w:val="20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52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DE9"/>
    <w:rsid w:val="00060171"/>
    <w:rsid w:val="000B2456"/>
    <w:rsid w:val="000F0E89"/>
    <w:rsid w:val="001739AB"/>
    <w:rsid w:val="001C0805"/>
    <w:rsid w:val="001C2743"/>
    <w:rsid w:val="00205E1A"/>
    <w:rsid w:val="00206B7D"/>
    <w:rsid w:val="00297AA5"/>
    <w:rsid w:val="002A4A60"/>
    <w:rsid w:val="002B2F96"/>
    <w:rsid w:val="002F4EE7"/>
    <w:rsid w:val="0036243F"/>
    <w:rsid w:val="00377E2F"/>
    <w:rsid w:val="003826B3"/>
    <w:rsid w:val="003C1037"/>
    <w:rsid w:val="003C2694"/>
    <w:rsid w:val="003C370C"/>
    <w:rsid w:val="00403211"/>
    <w:rsid w:val="00421B8B"/>
    <w:rsid w:val="0044563F"/>
    <w:rsid w:val="00461B56"/>
    <w:rsid w:val="004626C1"/>
    <w:rsid w:val="004843AC"/>
    <w:rsid w:val="00597459"/>
    <w:rsid w:val="005F03B4"/>
    <w:rsid w:val="005F1496"/>
    <w:rsid w:val="00656224"/>
    <w:rsid w:val="00666E74"/>
    <w:rsid w:val="006A2218"/>
    <w:rsid w:val="007D01CC"/>
    <w:rsid w:val="007F604B"/>
    <w:rsid w:val="00847D22"/>
    <w:rsid w:val="0089785E"/>
    <w:rsid w:val="008B242D"/>
    <w:rsid w:val="008C0C1C"/>
    <w:rsid w:val="009944DA"/>
    <w:rsid w:val="009C293D"/>
    <w:rsid w:val="00A017DD"/>
    <w:rsid w:val="00A36112"/>
    <w:rsid w:val="00A80045"/>
    <w:rsid w:val="00AD3C94"/>
    <w:rsid w:val="00AE1C7E"/>
    <w:rsid w:val="00B166A4"/>
    <w:rsid w:val="00B24414"/>
    <w:rsid w:val="00B90E28"/>
    <w:rsid w:val="00BB7E8B"/>
    <w:rsid w:val="00C15DE9"/>
    <w:rsid w:val="00C42EDE"/>
    <w:rsid w:val="00C60B13"/>
    <w:rsid w:val="00C6642C"/>
    <w:rsid w:val="00C7617B"/>
    <w:rsid w:val="00CD5A03"/>
    <w:rsid w:val="00CE1B87"/>
    <w:rsid w:val="00D31180"/>
    <w:rsid w:val="00D66FBB"/>
    <w:rsid w:val="00DD34D0"/>
    <w:rsid w:val="00DD3750"/>
    <w:rsid w:val="00DE0D5F"/>
    <w:rsid w:val="00DF2900"/>
    <w:rsid w:val="00E10B4F"/>
    <w:rsid w:val="00E146F3"/>
    <w:rsid w:val="00E30C37"/>
    <w:rsid w:val="00E468A8"/>
    <w:rsid w:val="00EA78C2"/>
    <w:rsid w:val="00EC0B2F"/>
    <w:rsid w:val="00EF63AE"/>
    <w:rsid w:val="00F27B03"/>
    <w:rsid w:val="00F56F62"/>
    <w:rsid w:val="00F954BB"/>
    <w:rsid w:val="00F96483"/>
    <w:rsid w:val="155D111D"/>
    <w:rsid w:val="59019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92518D2"/>
  <w15:docId w15:val="{1F0A6487-7EAE-034C-826E-F8A16982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3490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B3490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B3490"/>
    <w:rPr>
      <w:rFonts w:asciiTheme="minorHAnsi" w:hAnsiTheme="minorHAnsi" w:eastAsiaTheme="minorEastAsia" w:cstheme="minorBid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B3490"/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B3490"/>
    <w:rPr>
      <w:rFonts w:asciiTheme="minorHAnsi" w:hAnsiTheme="minorHAnsi" w:eastAsiaTheme="minorEastAsia" w:cstheme="minorBid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B3490"/>
    <w:rPr>
      <w:rFonts w:asciiTheme="minorHAnsi" w:hAnsiTheme="minorHAnsi" w:eastAsiaTheme="minorEastAsia" w:cstheme="minorBid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B3490"/>
    <w:rPr>
      <w:rFonts w:asciiTheme="majorHAnsi" w:hAnsiTheme="majorHAnsi" w:eastAsiaTheme="majorEastAsia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66F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B4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10B4F"/>
  </w:style>
  <w:style w:type="paragraph" w:styleId="Footer">
    <w:name w:val="footer"/>
    <w:basedOn w:val="Normal"/>
    <w:link w:val="FooterChar"/>
    <w:uiPriority w:val="99"/>
    <w:unhideWhenUsed/>
    <w:rsid w:val="00E10B4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10B4F"/>
  </w:style>
  <w:style w:type="character" w:styleId="PageNumber">
    <w:name w:val="page number"/>
    <w:basedOn w:val="DefaultParagraphFont"/>
    <w:uiPriority w:val="99"/>
    <w:semiHidden/>
    <w:unhideWhenUsed/>
    <w:rsid w:val="005F03B4"/>
  </w:style>
  <w:style w:type="paragraph" w:styleId="BalloonText">
    <w:name w:val="Balloon Text"/>
    <w:basedOn w:val="Normal"/>
    <w:link w:val="BalloonTextChar"/>
    <w:uiPriority w:val="99"/>
    <w:semiHidden/>
    <w:unhideWhenUsed/>
    <w:rsid w:val="00403211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032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9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customXml" Target="../customXml/item3.xml" Id="rId14" /><Relationship Type="http://schemas.openxmlformats.org/officeDocument/2006/relationships/image" Target="/media/image2.png" Id="R1ced2f6e23b54be5" /><Relationship Type="http://schemas.openxmlformats.org/officeDocument/2006/relationships/glossaryDocument" Target="/word/glossary/document.xml" Id="Rfa27cecbb73f4a1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b2dab-d46c-4016-97b8-afe63c8ae820}"/>
      </w:docPartPr>
      <w:docPartBody>
        <w:p w14:paraId="1BD3DE4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C6AD5581FF341B18A641411339AA8" ma:contentTypeVersion="2" ma:contentTypeDescription="Een nieuw document maken." ma:contentTypeScope="" ma:versionID="69f84a11b46ceb0606ae6b4be138fdb4">
  <xsd:schema xmlns:xsd="http://www.w3.org/2001/XMLSchema" xmlns:xs="http://www.w3.org/2001/XMLSchema" xmlns:p="http://schemas.microsoft.com/office/2006/metadata/properties" xmlns:ns2="dbaff940-3fdd-4642-8116-6b4fd3f453a1" targetNamespace="http://schemas.microsoft.com/office/2006/metadata/properties" ma:root="true" ma:fieldsID="6fd2010531e37cb7d624f2d2ad8b03fb" ns2:_="">
    <xsd:import namespace="dbaff940-3fdd-4642-8116-6b4fd3f453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ff940-3fdd-4642-8116-6b4fd3f453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13A8C5-3BBB-4B43-B1BC-7D204A6F1CFA}"/>
</file>

<file path=customXml/itemProps2.xml><?xml version="1.0" encoding="utf-8"?>
<ds:datastoreItem xmlns:ds="http://schemas.openxmlformats.org/officeDocument/2006/customXml" ds:itemID="{D495F1FA-E935-498B-9B23-570B54D71EC7}"/>
</file>

<file path=customXml/itemProps3.xml><?xml version="1.0" encoding="utf-8"?>
<ds:datastoreItem xmlns:ds="http://schemas.openxmlformats.org/officeDocument/2006/customXml" ds:itemID="{759100CD-EE6E-48A8-B4CB-9F6C3F397A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Lars Koudenburg</lastModifiedBy>
  <revision>13</revision>
  <lastPrinted>2020-02-10T07:28:00.0000000Z</lastPrinted>
  <dcterms:created xsi:type="dcterms:W3CDTF">2020-02-10T07:28:00.0000000Z</dcterms:created>
  <dcterms:modified xsi:type="dcterms:W3CDTF">2020-03-09T07:51:19.8831032Z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0x0101008BDC6AD5581FF341B18A641411339AA8</vt:lpwstr>
  </property>
</Properties>
</file>